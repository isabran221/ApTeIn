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912D9" w14:textId="77777777" w:rsidR="00AE460F" w:rsidRDefault="00AE460F" w:rsidP="001A4604">
      <w:pPr>
        <w:pStyle w:val="Header"/>
        <w:ind w:left="0" w:right="360"/>
        <w:jc w:val="center"/>
        <w:rPr>
          <w:rFonts w:ascii="Arial" w:hAnsi="Arial" w:cs="Arial"/>
          <w:b/>
          <w:bCs/>
          <w:color w:val="auto"/>
          <w:kern w:val="24"/>
          <w:szCs w:val="24"/>
        </w:rPr>
        <w:sectPr w:rsidR="00AE460F" w:rsidSect="007B5FCC">
          <w:headerReference w:type="default" r:id="rId11"/>
          <w:footerReference w:type="default" r:id="rId12"/>
          <w:pgSz w:w="11906" w:h="16838" w:code="9"/>
          <w:pgMar w:top="1417" w:right="1701" w:bottom="1417" w:left="1701" w:header="720" w:footer="720" w:gutter="0"/>
          <w:cols w:space="720"/>
          <w:docGrid w:linePitch="360"/>
        </w:sectPr>
      </w:pPr>
    </w:p>
    <w:p w14:paraId="45736401" w14:textId="7726D57A" w:rsidR="000E70A6" w:rsidRDefault="005C5C86" w:rsidP="001A4604">
      <w:pPr>
        <w:pStyle w:val="Header"/>
        <w:spacing w:before="0"/>
        <w:ind w:left="0" w:right="360"/>
        <w:jc w:val="center"/>
        <w:rPr>
          <w:rFonts w:ascii="Arial" w:hAnsi="Arial" w:cs="Arial"/>
          <w:b/>
          <w:bCs/>
          <w:color w:val="auto"/>
          <w:kern w:val="24"/>
          <w:sz w:val="22"/>
          <w:szCs w:val="22"/>
        </w:rPr>
      </w:pPr>
      <w:r>
        <w:rPr>
          <w:rFonts w:ascii="Arial" w:hAnsi="Arial" w:cs="Arial"/>
          <w:b/>
          <w:bCs/>
          <w:color w:val="auto"/>
          <w:kern w:val="24"/>
          <w:szCs w:val="24"/>
        </w:rPr>
        <w:t>TECNOLOGÍAS Y APLICACIONES EN INTERNET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1549"/>
        <w:gridCol w:w="1276"/>
        <w:gridCol w:w="2231"/>
        <w:gridCol w:w="3540"/>
      </w:tblGrid>
      <w:tr w:rsidR="007E1586" w:rsidRPr="009A51C6" w14:paraId="44626D10" w14:textId="77777777" w:rsidTr="00475481">
        <w:tc>
          <w:tcPr>
            <w:tcW w:w="3159" w:type="dxa"/>
            <w:gridSpan w:val="2"/>
          </w:tcPr>
          <w:p w14:paraId="791AC9F7" w14:textId="659F98C0" w:rsidR="007E1586" w:rsidRPr="009A51C6" w:rsidRDefault="009A51C6" w:rsidP="001858A6">
            <w:pPr>
              <w:pStyle w:val="Header"/>
              <w:ind w:left="0" w:right="360"/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</w:pPr>
            <w:r w:rsidRPr="009A51C6"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NOMBRE DEL ALUMNO:</w:t>
            </w:r>
          </w:p>
        </w:tc>
        <w:tc>
          <w:tcPr>
            <w:tcW w:w="7047" w:type="dxa"/>
            <w:gridSpan w:val="3"/>
            <w:tcBorders>
              <w:bottom w:val="single" w:sz="4" w:space="0" w:color="auto"/>
            </w:tcBorders>
          </w:tcPr>
          <w:p w14:paraId="3B62479F" w14:textId="09590EA8" w:rsidR="007E1586" w:rsidRPr="009A51C6" w:rsidRDefault="001549B8" w:rsidP="007E1586">
            <w:pPr>
              <w:pStyle w:val="Header"/>
              <w:ind w:left="0" w:right="360"/>
              <w:jc w:val="center"/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Isaac Brandon Martinez Ramirez</w:t>
            </w:r>
          </w:p>
        </w:tc>
      </w:tr>
      <w:tr w:rsidR="008906C1" w:rsidRPr="009A51C6" w14:paraId="67261EF4" w14:textId="77777777" w:rsidTr="00475481">
        <w:tc>
          <w:tcPr>
            <w:tcW w:w="1610" w:type="dxa"/>
          </w:tcPr>
          <w:p w14:paraId="0EFED189" w14:textId="2D28E49B" w:rsidR="008906C1" w:rsidRPr="009A51C6" w:rsidRDefault="009A51C6" w:rsidP="007E1586">
            <w:pPr>
              <w:pStyle w:val="Header"/>
              <w:ind w:left="0" w:right="360"/>
              <w:jc w:val="center"/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</w:pPr>
            <w:r w:rsidRPr="009A51C6"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MATRICULA: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3D57A762" w14:textId="650C548F" w:rsidR="008906C1" w:rsidRPr="009A51C6" w:rsidRDefault="001549B8" w:rsidP="007E1586">
            <w:pPr>
              <w:pStyle w:val="Header"/>
              <w:ind w:left="0" w:right="360"/>
              <w:jc w:val="center"/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22SIC008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6BD2B99" w14:textId="1125078B" w:rsidR="008906C1" w:rsidRPr="009A51C6" w:rsidRDefault="009A51C6" w:rsidP="007E1586">
            <w:pPr>
              <w:pStyle w:val="Header"/>
              <w:ind w:left="0" w:right="360"/>
              <w:jc w:val="center"/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</w:pPr>
            <w:r w:rsidRPr="009A51C6"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FECHA: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14:paraId="023E73FD" w14:textId="26D36AEC" w:rsidR="008906C1" w:rsidRPr="009A51C6" w:rsidRDefault="008E7551" w:rsidP="007E1586">
            <w:pPr>
              <w:pStyle w:val="Header"/>
              <w:ind w:left="0" w:right="360"/>
              <w:jc w:val="center"/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01</w:t>
            </w:r>
            <w:r w:rsidR="009A51C6" w:rsidRPr="009A51C6"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/</w:t>
            </w:r>
            <w:r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FEBRERO</w:t>
            </w:r>
            <w:r w:rsidR="009A51C6" w:rsidRPr="009A51C6"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/202</w:t>
            </w:r>
            <w:r w:rsidR="000148D5"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</w:tcBorders>
          </w:tcPr>
          <w:p w14:paraId="71626769" w14:textId="2FF9217A" w:rsidR="008906C1" w:rsidRPr="009A51C6" w:rsidRDefault="009A51C6" w:rsidP="007E1586">
            <w:pPr>
              <w:pStyle w:val="Header"/>
              <w:ind w:left="0" w:right="360"/>
              <w:jc w:val="center"/>
              <w:rPr>
                <w:rFonts w:ascii="Arial" w:hAnsi="Arial" w:cs="Arial"/>
                <w:b/>
                <w:bCs/>
                <w:color w:val="auto"/>
                <w:kern w:val="24"/>
                <w:sz w:val="16"/>
                <w:szCs w:val="16"/>
              </w:rPr>
            </w:pPr>
            <w:r w:rsidRPr="009A51C6">
              <w:rPr>
                <w:rFonts w:ascii="Arial" w:hAnsi="Arial" w:cs="Arial"/>
                <w:b/>
                <w:bCs/>
                <w:color w:val="auto"/>
                <w:kern w:val="24"/>
                <w:sz w:val="16"/>
                <w:szCs w:val="16"/>
              </w:rPr>
              <w:t>1ER PARCIAL</w:t>
            </w:r>
          </w:p>
        </w:tc>
      </w:tr>
      <w:tr w:rsidR="0057777D" w:rsidRPr="009A51C6" w14:paraId="1FE2D3B0" w14:textId="77777777" w:rsidTr="00475481">
        <w:trPr>
          <w:trHeight w:val="458"/>
        </w:trPr>
        <w:tc>
          <w:tcPr>
            <w:tcW w:w="10206" w:type="dxa"/>
            <w:gridSpan w:val="5"/>
            <w:tcBorders>
              <w:top w:val="single" w:sz="4" w:space="0" w:color="auto"/>
            </w:tcBorders>
          </w:tcPr>
          <w:p w14:paraId="1598BEF7" w14:textId="5F17A861" w:rsidR="0057777D" w:rsidRPr="0057777D" w:rsidRDefault="0057777D" w:rsidP="0057777D">
            <w:pPr>
              <w:pStyle w:val="Header"/>
              <w:spacing w:before="0"/>
              <w:ind w:left="0" w:right="360"/>
              <w:jc w:val="center"/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</w:pPr>
            <w:r w:rsidRPr="009A51C6">
              <w:rPr>
                <w:rFonts w:ascii="Arial" w:hAnsi="Arial" w:cs="Arial"/>
                <w:color w:val="auto"/>
                <w:kern w:val="24"/>
                <w:sz w:val="16"/>
                <w:szCs w:val="16"/>
              </w:rPr>
              <w:t xml:space="preserve"> </w:t>
            </w:r>
            <w:r w:rsidRPr="009A51C6">
              <w:rPr>
                <w:rFonts w:ascii="Arial" w:hAnsi="Arial" w:cs="Arial"/>
                <w:b/>
                <w:bCs/>
                <w:color w:val="auto"/>
                <w:kern w:val="24"/>
                <w:sz w:val="16"/>
                <w:szCs w:val="16"/>
              </w:rPr>
              <w:t xml:space="preserve">INGENIERÍA </w:t>
            </w:r>
            <w:r w:rsidR="000148D5">
              <w:rPr>
                <w:rFonts w:ascii="Arial" w:hAnsi="Arial" w:cs="Arial"/>
                <w:b/>
                <w:bCs/>
                <w:color w:val="auto"/>
                <w:kern w:val="24"/>
                <w:sz w:val="16"/>
                <w:szCs w:val="16"/>
              </w:rPr>
              <w:t>EN SISTEMAS COMPUTACIONALES</w:t>
            </w:r>
          </w:p>
        </w:tc>
      </w:tr>
    </w:tbl>
    <w:p w14:paraId="0C453731" w14:textId="354996F1" w:rsidR="00106113" w:rsidRPr="0063159F" w:rsidRDefault="0063159F" w:rsidP="0063159F">
      <w:pPr>
        <w:pStyle w:val="Header"/>
        <w:ind w:left="0" w:right="360"/>
        <w:jc w:val="both"/>
        <w:rPr>
          <w:rFonts w:ascii="Arial" w:hAnsi="Arial" w:cs="Arial"/>
          <w:b/>
          <w:bCs/>
          <w:color w:val="auto"/>
          <w:kern w:val="24"/>
          <w:sz w:val="22"/>
          <w:szCs w:val="22"/>
        </w:rPr>
      </w:pPr>
      <w:r w:rsidRPr="0063159F">
        <w:rPr>
          <w:rFonts w:ascii="Arial" w:hAnsi="Arial" w:cs="Arial"/>
          <w:b/>
          <w:bCs/>
          <w:color w:val="auto"/>
          <w:kern w:val="24"/>
          <w:sz w:val="22"/>
          <w:szCs w:val="22"/>
        </w:rPr>
        <w:t xml:space="preserve">Instrucciones: </w:t>
      </w:r>
      <w:r w:rsidR="00CE18F0">
        <w:rPr>
          <w:rFonts w:ascii="Arial" w:hAnsi="Arial" w:cs="Arial"/>
          <w:b/>
          <w:bCs/>
          <w:color w:val="auto"/>
          <w:kern w:val="24"/>
          <w:sz w:val="22"/>
          <w:szCs w:val="22"/>
        </w:rPr>
        <w:t>Coloca la respuesta en la pregunta correcta:</w:t>
      </w:r>
    </w:p>
    <w:p w14:paraId="6A0CE6D8" w14:textId="5FAC8268" w:rsidR="0063159F" w:rsidRPr="00860BB2" w:rsidRDefault="00642EFB" w:rsidP="009943BD">
      <w:pPr>
        <w:pStyle w:val="Header"/>
        <w:ind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Modelo Flux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>P</w:t>
      </w:r>
      <w:r w:rsidR="00860BB2" w:rsidRP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>WA - Progressive Web Applications</w:t>
      </w:r>
      <w:r w:rsid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Aplicaciones informativas ; </w:t>
      </w:r>
      <w:r w:rsidR="00C07AE1" w:rsidRP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informativas</w:t>
      </w:r>
      <w:r w:rsid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CE18F0" w:rsidRP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>B2B</w:t>
      </w:r>
      <w:r w:rsid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 </w:t>
      </w:r>
      <w:r w:rsidR="00CE18F0" w:rsidRP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dinámicas</w:t>
      </w:r>
      <w:r w:rsid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 </w:t>
      </w:r>
      <w:r w:rsidR="00CE18F0" w:rsidRP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Aplicaciones de entretenimiento  </w:t>
      </w:r>
      <w:r w:rsid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>;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Fundeweb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CE18F0" w:rsidRPr="00CE18F0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transaccionales</w:t>
      </w:r>
      <w:r w:rsid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860BB2" w:rsidRP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>SPA - Single Page Application</w:t>
      </w:r>
      <w:r w:rsid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: </w:t>
      </w:r>
      <w:r w:rsidR="009943BD" w:rsidRP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interactivas</w:t>
      </w:r>
      <w:r w:rsid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9943BD" w:rsidRP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>Modelo viper</w:t>
      </w:r>
      <w:r w:rsid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9943BD" w:rsidRP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>Clientes livianos</w:t>
      </w:r>
      <w:r w:rsid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9943BD" w:rsidRP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funcionales</w:t>
      </w:r>
      <w:r w:rsid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>;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Modelo observer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9943BD" w:rsidRP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estáticas</w:t>
      </w:r>
      <w:r w:rsid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9943BD" w:rsidRP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comerciales</w:t>
      </w:r>
      <w:r w:rsidR="009943BD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860BB2" w:rsidRP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>Arquitectura WEB</w:t>
      </w:r>
      <w:r w:rsid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860BB2" w:rsidRP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educativas</w:t>
      </w:r>
      <w:r w:rsidR="00860BB2">
        <w:rPr>
          <w:rFonts w:ascii="Arial" w:hAnsi="Arial" w:cs="Arial"/>
          <w:color w:val="auto"/>
          <w:kern w:val="24"/>
          <w:sz w:val="22"/>
          <w:szCs w:val="22"/>
          <w:lang w:val="es-MX"/>
        </w:rPr>
        <w:t>;</w:t>
      </w:r>
      <w:r w:rsid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C07AE1" w:rsidRP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>B2C</w:t>
      </w:r>
      <w:r w:rsid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C07AE1" w:rsidRP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>Modelo adapter</w:t>
      </w:r>
      <w:r w:rsid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C07AE1" w:rsidRP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>Modelo singleton</w:t>
      </w:r>
      <w:r w:rsid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="00C07AE1" w:rsidRP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frontend</w:t>
      </w:r>
      <w:r w:rsidR="00C07AE1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Modelo vista – Vista modelo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Aplicaciones Backend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>;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ab/>
        <w:t>Aplicaciones Full-stack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C2C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Modelo – Vista 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>–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Controlador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; 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Modelo factoría abstracta</w:t>
      </w:r>
      <w:r>
        <w:rPr>
          <w:rFonts w:ascii="Arial" w:hAnsi="Arial" w:cs="Arial"/>
          <w:color w:val="auto"/>
          <w:kern w:val="24"/>
          <w:sz w:val="22"/>
          <w:szCs w:val="22"/>
          <w:lang w:val="es-MX"/>
        </w:rPr>
        <w:t>.</w:t>
      </w:r>
    </w:p>
    <w:p w14:paraId="1A679574" w14:textId="77777777" w:rsidR="00CE18F0" w:rsidRDefault="00CE18F0" w:rsidP="00CE18F0">
      <w:pPr>
        <w:pStyle w:val="Header"/>
        <w:ind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12F21F08" w14:textId="044132AA" w:rsidR="00CE18F0" w:rsidRPr="009943BD" w:rsidRDefault="00CE18F0" w:rsidP="00CE18F0">
      <w:pPr>
        <w:pStyle w:val="Header"/>
        <w:ind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  <w:sectPr w:rsidR="00CE18F0" w:rsidRPr="009943BD" w:rsidSect="007B5FC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10C06D5" w14:textId="1E17B828" w:rsidR="003E3058" w:rsidRPr="003E3058" w:rsidRDefault="003E3058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E</w:t>
      </w:r>
      <w:r w:rsidRPr="003E3058">
        <w:rPr>
          <w:rFonts w:ascii="Arial" w:hAnsi="Arial" w:cs="Arial"/>
          <w:color w:val="auto"/>
          <w:kern w:val="24"/>
          <w:sz w:val="22"/>
          <w:szCs w:val="22"/>
          <w:lang w:val="es-MX"/>
        </w:rPr>
        <w:t>s un esquema de cómo interactúan entre sí los distintos componentes de tu aplicación web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  <w:t>Arquitectura web</w:t>
      </w:r>
    </w:p>
    <w:p w14:paraId="104A2F49" w14:textId="70283C17" w:rsidR="00752F47" w:rsidRPr="00642EFB" w:rsidRDefault="00642EFB" w:rsidP="00642EFB">
      <w:pPr>
        <w:pStyle w:val="Header"/>
        <w:spacing w:before="0"/>
        <w:ind w:left="567" w:right="360"/>
        <w:jc w:val="left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9DA95" wp14:editId="774C2ABE">
                <wp:simplePos x="0" y="0"/>
                <wp:positionH relativeFrom="column">
                  <wp:posOffset>361950</wp:posOffset>
                </wp:positionH>
                <wp:positionV relativeFrom="paragraph">
                  <wp:posOffset>85725</wp:posOffset>
                </wp:positionV>
                <wp:extent cx="2736000" cy="0"/>
                <wp:effectExtent l="0" t="0" r="0" b="0"/>
                <wp:wrapNone/>
                <wp:docPr id="206273022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10EF5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6.75pt" to="243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Dl4vgr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9B8F1DC" w14:textId="77777777" w:rsidR="00BA3B00" w:rsidRDefault="00BA3B00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5706313D" w14:textId="041DD73B" w:rsidR="003E3058" w:rsidRPr="00642EFB" w:rsidRDefault="003E3058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Son aquellos que</w:t>
      </w:r>
      <w:r w:rsidRPr="003E3058">
        <w:rPr>
          <w:rFonts w:ascii="Arial" w:hAnsi="Arial" w:cs="Arial"/>
          <w:color w:val="auto"/>
          <w:kern w:val="24"/>
          <w:sz w:val="22"/>
          <w:szCs w:val="22"/>
        </w:rPr>
        <w:t xml:space="preserve"> no ejecutan demasiadas labores de procesamiento para la ejecución de la aplicación misma</w:t>
      </w:r>
      <w:r w:rsidR="000C5443" w:rsidRPr="00642EFB">
        <w:rPr>
          <w:rFonts w:ascii="Arial" w:hAnsi="Arial" w:cs="Arial"/>
          <w:color w:val="auto"/>
          <w:kern w:val="24"/>
          <w:sz w:val="22"/>
          <w:szCs w:val="22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Clientes livianos</w:t>
      </w:r>
    </w:p>
    <w:p w14:paraId="196D1CBE" w14:textId="4C3D6908" w:rsidR="000C5443" w:rsidRPr="003E3058" w:rsidRDefault="00BA3B00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4ADE2" wp14:editId="606B6BE6">
                <wp:simplePos x="0" y="0"/>
                <wp:positionH relativeFrom="column">
                  <wp:posOffset>321945</wp:posOffset>
                </wp:positionH>
                <wp:positionV relativeFrom="paragraph">
                  <wp:posOffset>119380</wp:posOffset>
                </wp:positionV>
                <wp:extent cx="2736000" cy="0"/>
                <wp:effectExtent l="0" t="0" r="0" b="0"/>
                <wp:wrapNone/>
                <wp:docPr id="49227791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3918C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35pt,9.4pt" to="240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Jqk1Wr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5C22C128" w14:textId="77777777" w:rsidR="00BA3B00" w:rsidRDefault="00BA3B00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766CEA3A" w14:textId="747E7EB1" w:rsidR="000C5443" w:rsidRPr="000C5443" w:rsidRDefault="000C5443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0C5443">
        <w:rPr>
          <w:rFonts w:ascii="Arial" w:hAnsi="Arial" w:cs="Arial"/>
          <w:color w:val="auto"/>
          <w:kern w:val="24"/>
          <w:sz w:val="22"/>
          <w:szCs w:val="22"/>
          <w:lang w:val="es-MX"/>
        </w:rPr>
        <w:t>Brindan información a los usuarios, generalmente estática o con pocas actualizaciones</w:t>
      </w:r>
      <w:r w:rsidR="00860BB2"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  <w:t>Aplicciones informativas</w:t>
      </w:r>
    </w:p>
    <w:p w14:paraId="4FB880A5" w14:textId="6ED3CA28" w:rsidR="000C5443" w:rsidRPr="00642EFB" w:rsidRDefault="000C544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38358EA9" w14:textId="1F20F10B" w:rsidR="00BA3B00" w:rsidRPr="00BA3B00" w:rsidRDefault="00BA3B00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4C152" wp14:editId="212C2126">
                <wp:simplePos x="0" y="0"/>
                <wp:positionH relativeFrom="column">
                  <wp:posOffset>342900</wp:posOffset>
                </wp:positionH>
                <wp:positionV relativeFrom="paragraph">
                  <wp:posOffset>62230</wp:posOffset>
                </wp:positionV>
                <wp:extent cx="2736000" cy="0"/>
                <wp:effectExtent l="0" t="0" r="0" b="0"/>
                <wp:wrapNone/>
                <wp:docPr id="152195211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7BA3C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4.9pt" to="242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o4CCid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29626A1C" w14:textId="1597C674" w:rsidR="000C5443" w:rsidRPr="00642EFB" w:rsidRDefault="000C5443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0C5443">
        <w:rPr>
          <w:rFonts w:ascii="Arial" w:hAnsi="Arial" w:cs="Arial"/>
          <w:color w:val="auto"/>
          <w:kern w:val="24"/>
          <w:sz w:val="22"/>
          <w:szCs w:val="22"/>
          <w:lang w:val="es-MX"/>
        </w:rPr>
        <w:t>Permiten la interacción con los usuarios a través de formularios, comentarios, búsquedas, etc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.: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Aplicaciones interactivas</w:t>
      </w:r>
    </w:p>
    <w:p w14:paraId="0D30A27C" w14:textId="535326C6" w:rsidR="00860BB2" w:rsidRPr="00642EFB" w:rsidRDefault="00860BB2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33817811" w14:textId="4DCBE606" w:rsidR="00BA3B00" w:rsidRPr="00BA3B00" w:rsidRDefault="00BA3B00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79EA0" wp14:editId="6CBC51D3">
                <wp:simplePos x="0" y="0"/>
                <wp:positionH relativeFrom="column">
                  <wp:posOffset>361950</wp:posOffset>
                </wp:positionH>
                <wp:positionV relativeFrom="paragraph">
                  <wp:posOffset>49530</wp:posOffset>
                </wp:positionV>
                <wp:extent cx="2736000" cy="0"/>
                <wp:effectExtent l="0" t="0" r="0" b="0"/>
                <wp:wrapNone/>
                <wp:docPr id="118212152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0FF4F" id="Conector recto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3.9pt" to="243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2Lu6U9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7F0A4BE5" w14:textId="4852C861" w:rsidR="00CF2770" w:rsidRPr="00642EFB" w:rsidRDefault="00CF2770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CF2770">
        <w:rPr>
          <w:rFonts w:ascii="Arial" w:hAnsi="Arial" w:cs="Arial"/>
          <w:color w:val="auto"/>
          <w:kern w:val="24"/>
          <w:sz w:val="22"/>
          <w:szCs w:val="22"/>
          <w:lang w:val="es-MX"/>
        </w:rPr>
        <w:t>Permiten realizar transacciones como compras, reservas, o pagos en línea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transaccionales</w:t>
      </w:r>
    </w:p>
    <w:p w14:paraId="42FE774E" w14:textId="2B9BB7B4" w:rsidR="000C5443" w:rsidRPr="00642EFB" w:rsidRDefault="000C544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2FB45B89" w14:textId="4DAE3D01" w:rsidR="00BA3B00" w:rsidRDefault="00BA3B00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7C0CC" wp14:editId="4BFA88B4">
                <wp:simplePos x="0" y="0"/>
                <wp:positionH relativeFrom="column">
                  <wp:posOffset>321945</wp:posOffset>
                </wp:positionH>
                <wp:positionV relativeFrom="paragraph">
                  <wp:posOffset>83185</wp:posOffset>
                </wp:positionV>
                <wp:extent cx="2736000" cy="0"/>
                <wp:effectExtent l="0" t="0" r="0" b="0"/>
                <wp:wrapNone/>
                <wp:docPr id="18830280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BB72EE" id="Conector recto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35pt,6.55pt" to="240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CaVfPl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463B0F" w14:textId="164DFAE6" w:rsidR="00CF2770" w:rsidRPr="00CF2770" w:rsidRDefault="00CF2770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CF2770">
        <w:rPr>
          <w:rFonts w:ascii="Arial" w:hAnsi="Arial" w:cs="Arial"/>
          <w:color w:val="auto"/>
          <w:kern w:val="24"/>
          <w:sz w:val="22"/>
          <w:szCs w:val="22"/>
        </w:rPr>
        <w:t>Proveen servicios específicos, como herramientas de productividad o gestión</w:t>
      </w:r>
      <w:r w:rsidR="00860BB2" w:rsidRPr="00642EFB">
        <w:rPr>
          <w:rFonts w:ascii="Arial" w:hAnsi="Arial" w:cs="Arial"/>
          <w:color w:val="auto"/>
          <w:kern w:val="24"/>
          <w:sz w:val="22"/>
          <w:szCs w:val="22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funcionales</w:t>
      </w:r>
    </w:p>
    <w:p w14:paraId="362C0176" w14:textId="54D3A83A" w:rsidR="00CF2770" w:rsidRPr="00642EFB" w:rsidRDefault="00CF2770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4D399D96" w14:textId="508C2C24" w:rsidR="00BA3B00" w:rsidRDefault="00BA3B00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13C08" wp14:editId="51458645">
                <wp:simplePos x="0" y="0"/>
                <wp:positionH relativeFrom="column">
                  <wp:posOffset>342900</wp:posOffset>
                </wp:positionH>
                <wp:positionV relativeFrom="paragraph">
                  <wp:posOffset>88900</wp:posOffset>
                </wp:positionV>
                <wp:extent cx="2736000" cy="0"/>
                <wp:effectExtent l="0" t="0" r="0" b="0"/>
                <wp:wrapNone/>
                <wp:docPr id="78073345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24F0D" id="Conector recto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7pt" to="242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o1UxUNwA&#10;AAAI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5CF90BC9" w14:textId="051C21B6" w:rsidR="009369B8" w:rsidRPr="00642EFB" w:rsidRDefault="009369B8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9369B8">
        <w:rPr>
          <w:rFonts w:ascii="Arial" w:hAnsi="Arial" w:cs="Arial"/>
          <w:color w:val="auto"/>
          <w:kern w:val="24"/>
          <w:sz w:val="22"/>
          <w:szCs w:val="22"/>
        </w:rPr>
        <w:t>Contienen contenido fijo que no cambia según la interacción del usuario</w:t>
      </w:r>
      <w:r w:rsidRPr="00642EFB">
        <w:rPr>
          <w:rFonts w:ascii="Arial" w:hAnsi="Arial" w:cs="Arial"/>
          <w:color w:val="auto"/>
          <w:kern w:val="24"/>
          <w:sz w:val="22"/>
          <w:szCs w:val="22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estáticas</w:t>
      </w:r>
      <w:r w:rsidRPr="00642EFB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</w:p>
    <w:p w14:paraId="3AFAE363" w14:textId="3D442F32" w:rsidR="00CF2770" w:rsidRPr="00642EFB" w:rsidRDefault="00CF2770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1751EAE9" w14:textId="4C785351" w:rsidR="00BA3B00" w:rsidRPr="00BA3B00" w:rsidRDefault="00BA3B00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D1188" wp14:editId="561636D3">
                <wp:simplePos x="0" y="0"/>
                <wp:positionH relativeFrom="column">
                  <wp:posOffset>361950</wp:posOffset>
                </wp:positionH>
                <wp:positionV relativeFrom="paragraph">
                  <wp:posOffset>83820</wp:posOffset>
                </wp:positionV>
                <wp:extent cx="2736000" cy="0"/>
                <wp:effectExtent l="0" t="0" r="0" b="0"/>
                <wp:wrapNone/>
                <wp:docPr id="121936482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D9D92" id="Conector recto 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6.6pt" to="243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DHSnY9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41AA280" w14:textId="7F1AD913" w:rsidR="009369B8" w:rsidRPr="009369B8" w:rsidRDefault="009369B8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9369B8">
        <w:rPr>
          <w:rFonts w:ascii="Arial" w:hAnsi="Arial" w:cs="Arial"/>
          <w:color w:val="auto"/>
          <w:kern w:val="24"/>
          <w:sz w:val="22"/>
          <w:szCs w:val="22"/>
          <w:lang w:val="es-MX"/>
        </w:rPr>
        <w:t>El contenido cambia de acuerdo con las interacciones del usuario o consultas al servidor</w:t>
      </w:r>
      <w:r w:rsidR="00860BB2"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dinámicas</w:t>
      </w:r>
    </w:p>
    <w:p w14:paraId="68C8F9BE" w14:textId="3F211594" w:rsidR="009369B8" w:rsidRPr="00642EFB" w:rsidRDefault="00BA3B00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6476B" wp14:editId="58422E09">
                <wp:simplePos x="0" y="0"/>
                <wp:positionH relativeFrom="column">
                  <wp:posOffset>333375</wp:posOffset>
                </wp:positionH>
                <wp:positionV relativeFrom="paragraph">
                  <wp:posOffset>107950</wp:posOffset>
                </wp:positionV>
                <wp:extent cx="2736000" cy="0"/>
                <wp:effectExtent l="0" t="0" r="0" b="0"/>
                <wp:wrapNone/>
                <wp:docPr id="50038255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FDB0B" id="Conector recto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25pt,8.5pt" to="241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BRWoZH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6CACA5A1" w14:textId="15304CD3" w:rsidR="009369B8" w:rsidRPr="009369B8" w:rsidRDefault="009369B8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9369B8">
        <w:rPr>
          <w:rFonts w:ascii="Arial" w:hAnsi="Arial" w:cs="Arial"/>
          <w:color w:val="auto"/>
          <w:kern w:val="24"/>
          <w:sz w:val="22"/>
          <w:szCs w:val="22"/>
          <w:lang w:val="es-MX"/>
        </w:rPr>
        <w:t>La navegación ocurre en una sola página cargando solo los elementos necesarios, mejorando la experiencia del usuario</w:t>
      </w:r>
      <w:r w:rsidR="00860BB2"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SPA - Single Page Application</w:t>
      </w:r>
    </w:p>
    <w:p w14:paraId="6EBF9763" w14:textId="33091481" w:rsidR="009369B8" w:rsidRPr="00642EFB" w:rsidRDefault="009369B8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537327B2" w14:textId="620A0D80" w:rsidR="00BA3B00" w:rsidRDefault="00C623CB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769C5" wp14:editId="6D8B9EFE">
                <wp:simplePos x="0" y="0"/>
                <wp:positionH relativeFrom="column">
                  <wp:posOffset>352425</wp:posOffset>
                </wp:positionH>
                <wp:positionV relativeFrom="paragraph">
                  <wp:posOffset>57785</wp:posOffset>
                </wp:positionV>
                <wp:extent cx="2736000" cy="0"/>
                <wp:effectExtent l="0" t="0" r="0" b="0"/>
                <wp:wrapNone/>
                <wp:docPr id="10034954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25215" id="Conector recto 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75pt,4.55pt" to="243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quv9GN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0C7479A0" w14:textId="08E85E67" w:rsidR="009D1F05" w:rsidRPr="00642EFB" w:rsidRDefault="009D1F05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9D1F05">
        <w:rPr>
          <w:rFonts w:ascii="Arial" w:hAnsi="Arial" w:cs="Arial"/>
          <w:color w:val="auto"/>
          <w:kern w:val="24"/>
          <w:sz w:val="22"/>
          <w:szCs w:val="22"/>
        </w:rPr>
        <w:t>Combinan características de aplicaciones web y móviles, permitiendo uso offline y notificaciones</w:t>
      </w:r>
      <w:r w:rsidRPr="00642EFB">
        <w:rPr>
          <w:rFonts w:ascii="Arial" w:hAnsi="Arial" w:cs="Arial"/>
          <w:color w:val="auto"/>
          <w:kern w:val="24"/>
          <w:sz w:val="22"/>
          <w:szCs w:val="22"/>
        </w:rPr>
        <w:t xml:space="preserve">: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PWA - Progressive Web Applications</w:t>
      </w:r>
      <w:r w:rsid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 xml:space="preserve">    </w:t>
      </w:r>
    </w:p>
    <w:p w14:paraId="39E4C140" w14:textId="42548D99" w:rsidR="009369B8" w:rsidRPr="00642EFB" w:rsidRDefault="009369B8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0C757C87" w14:textId="3418B95F" w:rsidR="00BA3B00" w:rsidRDefault="00C623CB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7BCE8" wp14:editId="549C5C35">
                <wp:simplePos x="0" y="0"/>
                <wp:positionH relativeFrom="column">
                  <wp:posOffset>353695</wp:posOffset>
                </wp:positionH>
                <wp:positionV relativeFrom="paragraph">
                  <wp:posOffset>83820</wp:posOffset>
                </wp:positionV>
                <wp:extent cx="2736000" cy="0"/>
                <wp:effectExtent l="0" t="0" r="0" b="0"/>
                <wp:wrapNone/>
                <wp:docPr id="205067066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8BCDF0" id="Conector recto 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5pt,6.6pt" to="243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Ah2BFm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2D9ED67" w14:textId="185B7D73" w:rsidR="009D1F05" w:rsidRPr="009D1F05" w:rsidRDefault="009D1F05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9D1F05">
        <w:rPr>
          <w:rFonts w:ascii="Arial" w:hAnsi="Arial" w:cs="Arial"/>
          <w:color w:val="auto"/>
          <w:kern w:val="24"/>
          <w:sz w:val="22"/>
          <w:szCs w:val="22"/>
        </w:rPr>
        <w:t>Diseñadas para vender productos o servicios</w:t>
      </w:r>
      <w:r w:rsidRPr="00642EFB">
        <w:rPr>
          <w:rFonts w:ascii="Arial" w:hAnsi="Arial" w:cs="Arial"/>
          <w:color w:val="auto"/>
          <w:kern w:val="24"/>
          <w:sz w:val="22"/>
          <w:szCs w:val="22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 xml:space="preserve">Aplicaciones </w:t>
      </w:r>
      <w:r w:rsid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comerciales</w:t>
      </w:r>
    </w:p>
    <w:p w14:paraId="66CF69AC" w14:textId="2A147EC0" w:rsidR="009943BD" w:rsidRPr="00642EFB" w:rsidRDefault="009943BD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38418B11" w14:textId="5DACBBD8" w:rsidR="00BA3B00" w:rsidRDefault="00C623CB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7E9A8" wp14:editId="54C168CE">
                <wp:simplePos x="0" y="0"/>
                <wp:positionH relativeFrom="column">
                  <wp:posOffset>353695</wp:posOffset>
                </wp:positionH>
                <wp:positionV relativeFrom="paragraph">
                  <wp:posOffset>22860</wp:posOffset>
                </wp:positionV>
                <wp:extent cx="2736000" cy="0"/>
                <wp:effectExtent l="0" t="0" r="0" b="0"/>
                <wp:wrapNone/>
                <wp:docPr id="82265547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EE937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5pt,1.8pt" to="243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0/fnC9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3637AD31" w14:textId="26CE3B13" w:rsidR="009D1F05" w:rsidRPr="009D1F05" w:rsidRDefault="009D1F05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9D1F05">
        <w:rPr>
          <w:rFonts w:ascii="Arial" w:hAnsi="Arial" w:cs="Arial"/>
          <w:color w:val="auto"/>
          <w:kern w:val="24"/>
          <w:sz w:val="22"/>
          <w:szCs w:val="22"/>
          <w:lang w:val="es-MX"/>
        </w:rPr>
        <w:t>Ofrecen contenido y herramientas para el aprendizaje en línea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educativas</w:t>
      </w:r>
    </w:p>
    <w:p w14:paraId="49A65B3D" w14:textId="1570B6E1" w:rsidR="00860BB2" w:rsidRPr="00642EFB" w:rsidRDefault="00860BB2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64454E3A" w14:textId="562BFEE9" w:rsidR="00BA3B00" w:rsidRPr="00BA3B00" w:rsidRDefault="00C623CB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10AADA" wp14:editId="16F71EC2">
                <wp:simplePos x="0" y="0"/>
                <wp:positionH relativeFrom="column">
                  <wp:posOffset>334645</wp:posOffset>
                </wp:positionH>
                <wp:positionV relativeFrom="paragraph">
                  <wp:posOffset>66040</wp:posOffset>
                </wp:positionV>
                <wp:extent cx="2736000" cy="0"/>
                <wp:effectExtent l="0" t="0" r="0" b="0"/>
                <wp:wrapNone/>
                <wp:docPr id="608040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1E696" id="Conector recto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5.2pt" to="241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Briqcc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5F76BCB" w14:textId="5084744A" w:rsidR="00C623CB" w:rsidRPr="00C623CB" w:rsidRDefault="009D1F05" w:rsidP="00C623C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9D1F05">
        <w:rPr>
          <w:rFonts w:ascii="Arial" w:hAnsi="Arial" w:cs="Arial"/>
          <w:color w:val="auto"/>
          <w:kern w:val="24"/>
          <w:sz w:val="22"/>
          <w:szCs w:val="22"/>
          <w:lang w:val="es-MX"/>
        </w:rPr>
        <w:t>Proveen servicios relacionados con ocio, como juegos, música o streaming</w:t>
      </w:r>
      <w:r w:rsidRPr="00C623C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de entretenimiento</w:t>
      </w:r>
    </w:p>
    <w:p w14:paraId="3964AEB7" w14:textId="6A26F9E2" w:rsidR="00C623CB" w:rsidRDefault="00C623CB" w:rsidP="00C623CB">
      <w:pPr>
        <w:pStyle w:val="Header"/>
        <w:spacing w:before="0"/>
        <w:ind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16DA3FA8" w14:textId="50F9D7FB" w:rsidR="00BA3B00" w:rsidRPr="00C623CB" w:rsidRDefault="007D7C03" w:rsidP="00C623CB">
      <w:pPr>
        <w:pStyle w:val="Header"/>
        <w:spacing w:before="0"/>
        <w:ind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8AF44" wp14:editId="74C7DFEA">
                <wp:simplePos x="0" y="0"/>
                <wp:positionH relativeFrom="column">
                  <wp:posOffset>353695</wp:posOffset>
                </wp:positionH>
                <wp:positionV relativeFrom="paragraph">
                  <wp:posOffset>22225</wp:posOffset>
                </wp:positionV>
                <wp:extent cx="2736000" cy="0"/>
                <wp:effectExtent l="0" t="0" r="0" b="0"/>
                <wp:wrapNone/>
                <wp:docPr id="195403119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481816" id="Conector recto 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5pt,1.75pt" to="24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Y09iI9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0D05FA09" w14:textId="725C8D06" w:rsidR="009D1F05" w:rsidRPr="009D1F05" w:rsidRDefault="009D1F05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9D1F05">
        <w:rPr>
          <w:rFonts w:ascii="Arial" w:hAnsi="Arial" w:cs="Arial"/>
          <w:color w:val="auto"/>
          <w:kern w:val="24"/>
          <w:sz w:val="22"/>
          <w:szCs w:val="22"/>
        </w:rPr>
        <w:t>Difunden noticias, artículos o contenido multimedia</w:t>
      </w:r>
      <w:r w:rsidRPr="00642EFB">
        <w:rPr>
          <w:rFonts w:ascii="Arial" w:hAnsi="Arial" w:cs="Arial"/>
          <w:color w:val="auto"/>
          <w:kern w:val="24"/>
          <w:sz w:val="22"/>
          <w:szCs w:val="22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informativas</w:t>
      </w:r>
    </w:p>
    <w:p w14:paraId="17DB874E" w14:textId="239C377D" w:rsidR="00860BB2" w:rsidRPr="00642EFB" w:rsidRDefault="00860BB2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</w:p>
    <w:p w14:paraId="1D19F28B" w14:textId="1FEBF575" w:rsidR="00BA3B00" w:rsidRPr="00BA3B00" w:rsidRDefault="007D7C03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E621F" wp14:editId="40732F3D">
                <wp:simplePos x="0" y="0"/>
                <wp:positionH relativeFrom="column">
                  <wp:posOffset>344170</wp:posOffset>
                </wp:positionH>
                <wp:positionV relativeFrom="paragraph">
                  <wp:posOffset>47625</wp:posOffset>
                </wp:positionV>
                <wp:extent cx="2736000" cy="0"/>
                <wp:effectExtent l="0" t="0" r="0" b="0"/>
                <wp:wrapNone/>
                <wp:docPr id="149462404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23F6A" id="Conector recto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1pt,3.75pt" to="242.5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JsHXMd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184E79E2" w14:textId="0D41666A" w:rsidR="00A9639F" w:rsidRPr="00A9639F" w:rsidRDefault="00A9639F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A9639F">
        <w:rPr>
          <w:rFonts w:ascii="Arial" w:hAnsi="Arial" w:cs="Arial"/>
          <w:color w:val="auto"/>
          <w:kern w:val="24"/>
          <w:sz w:val="22"/>
          <w:szCs w:val="22"/>
          <w:lang w:val="es-MX"/>
        </w:rPr>
        <w:t>Destinadas a facilitar operaciones entre empresas</w:t>
      </w:r>
      <w:r w:rsidRPr="00642EFB">
        <w:rPr>
          <w:rFonts w:ascii="Arial" w:hAnsi="Arial" w:cs="Arial"/>
          <w:color w:val="auto"/>
          <w:kern w:val="24"/>
          <w:sz w:val="22"/>
          <w:szCs w:val="22"/>
          <w:lang w:val="es-MX"/>
        </w:rPr>
        <w:t>: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B2B</w:t>
      </w:r>
    </w:p>
    <w:p w14:paraId="405FEE82" w14:textId="395E933B" w:rsidR="00CE18F0" w:rsidRPr="00642EFB" w:rsidRDefault="00CE18F0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7BEDD19F" w14:textId="0418629D" w:rsidR="00BA3B00" w:rsidRPr="00BA3B00" w:rsidRDefault="007D7C03" w:rsidP="00BA3B00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13BD5" wp14:editId="54198194">
                <wp:simplePos x="0" y="0"/>
                <wp:positionH relativeFrom="column">
                  <wp:posOffset>353695</wp:posOffset>
                </wp:positionH>
                <wp:positionV relativeFrom="paragraph">
                  <wp:posOffset>24130</wp:posOffset>
                </wp:positionV>
                <wp:extent cx="2736000" cy="0"/>
                <wp:effectExtent l="0" t="0" r="0" b="0"/>
                <wp:wrapNone/>
                <wp:docPr id="46201139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ABADF" id="Conector recto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5pt,1.9pt" to="243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MzoImd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9C40161" w14:textId="05C39885" w:rsidR="00A9639F" w:rsidRPr="00A9639F" w:rsidRDefault="00A9639F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A9639F">
        <w:rPr>
          <w:rFonts w:ascii="Arial" w:hAnsi="Arial" w:cs="Arial"/>
          <w:color w:val="auto"/>
          <w:kern w:val="24"/>
          <w:sz w:val="22"/>
          <w:szCs w:val="22"/>
          <w:lang w:val="es-MX"/>
        </w:rPr>
        <w:t>Diseñadas para vender productos o servicios directamente al consumidor final.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B2C</w:t>
      </w:r>
    </w:p>
    <w:p w14:paraId="4029825E" w14:textId="01C5BAFF" w:rsidR="00C07AE1" w:rsidRPr="00642EFB" w:rsidRDefault="00C07AE1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45979CBD" w14:textId="3948062C" w:rsidR="00BA3B00" w:rsidRDefault="007D7C03" w:rsidP="00C623C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53145" wp14:editId="3E66C395">
                <wp:simplePos x="0" y="0"/>
                <wp:positionH relativeFrom="column">
                  <wp:posOffset>334645</wp:posOffset>
                </wp:positionH>
                <wp:positionV relativeFrom="paragraph">
                  <wp:posOffset>48260</wp:posOffset>
                </wp:positionV>
                <wp:extent cx="2736000" cy="0"/>
                <wp:effectExtent l="0" t="0" r="0" b="0"/>
                <wp:wrapNone/>
                <wp:docPr id="203598969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CE576C" id="Conector recto 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3.8pt" to="241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ufKdfN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37BFC71D" w14:textId="51A6F237" w:rsidR="00A9639F" w:rsidRPr="00A9639F" w:rsidRDefault="00A9639F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A9639F">
        <w:rPr>
          <w:rFonts w:ascii="Arial" w:hAnsi="Arial" w:cs="Arial"/>
          <w:color w:val="auto"/>
          <w:kern w:val="24"/>
          <w:sz w:val="22"/>
          <w:szCs w:val="22"/>
          <w:lang w:val="es-MX"/>
        </w:rPr>
        <w:t>Conectan a usuarios para transacciones directas</w:t>
      </w:r>
      <w:r w:rsidR="009C5B8A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C2C</w:t>
      </w:r>
    </w:p>
    <w:p w14:paraId="086C6A20" w14:textId="1B218D78" w:rsidR="00642EFB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B09D2" wp14:editId="72619022">
                <wp:simplePos x="0" y="0"/>
                <wp:positionH relativeFrom="column">
                  <wp:posOffset>353695</wp:posOffset>
                </wp:positionH>
                <wp:positionV relativeFrom="paragraph">
                  <wp:posOffset>166370</wp:posOffset>
                </wp:positionV>
                <wp:extent cx="2736000" cy="0"/>
                <wp:effectExtent l="0" t="0" r="0" b="0"/>
                <wp:wrapNone/>
                <wp:docPr id="194390496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8DA8F" id="Conector recto 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85pt,13.1pt" to="24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Aay86V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25849A9" w14:textId="76CBADEF" w:rsidR="00A9639F" w:rsidRPr="00A9639F" w:rsidRDefault="00A9639F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A9639F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Enfocadas principalmente en la experiencia del usuario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frontend</w:t>
      </w:r>
    </w:p>
    <w:p w14:paraId="40D75E36" w14:textId="79E01101" w:rsidR="00C07AE1" w:rsidRDefault="00C07AE1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</w:p>
    <w:p w14:paraId="4A437954" w14:textId="2B656C2F" w:rsidR="007D7C03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7918F" wp14:editId="68A8D054">
                <wp:simplePos x="0" y="0"/>
                <wp:positionH relativeFrom="column">
                  <wp:posOffset>323850</wp:posOffset>
                </wp:positionH>
                <wp:positionV relativeFrom="paragraph">
                  <wp:posOffset>38735</wp:posOffset>
                </wp:positionV>
                <wp:extent cx="2736000" cy="0"/>
                <wp:effectExtent l="0" t="0" r="0" b="0"/>
                <wp:wrapNone/>
                <wp:docPr id="32340834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D77DD" id="Conector recto 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3.05pt" to="240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IcSdY3d&#10;AAAABg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643E9096" w14:textId="795EB1C9" w:rsidR="00A9639F" w:rsidRPr="00A9639F" w:rsidRDefault="00A9639F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  <w:lang w:val="es-MX"/>
        </w:rPr>
      </w:pPr>
      <w:r w:rsidRPr="00A9639F">
        <w:rPr>
          <w:rFonts w:ascii="Arial" w:hAnsi="Arial" w:cs="Arial"/>
          <w:color w:val="auto"/>
          <w:kern w:val="24"/>
          <w:sz w:val="22"/>
          <w:szCs w:val="22"/>
          <w:lang w:val="es-MX"/>
        </w:rPr>
        <w:t xml:space="preserve">Ejecutan funciones complejas en el servidor </w:t>
      </w:r>
    </w:p>
    <w:p w14:paraId="430CDE07" w14:textId="4494D536" w:rsidR="00642EFB" w:rsidRDefault="009C5B8A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Backend</w:t>
      </w:r>
    </w:p>
    <w:p w14:paraId="6DDF48CF" w14:textId="0AFE3FF2" w:rsidR="007D7C03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9A482" wp14:editId="19B1A8FC">
                <wp:simplePos x="0" y="0"/>
                <wp:positionH relativeFrom="column">
                  <wp:posOffset>323850</wp:posOffset>
                </wp:positionH>
                <wp:positionV relativeFrom="paragraph">
                  <wp:posOffset>94615</wp:posOffset>
                </wp:positionV>
                <wp:extent cx="2736000" cy="0"/>
                <wp:effectExtent l="0" t="0" r="0" b="0"/>
                <wp:wrapNone/>
                <wp:docPr id="11874471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001B2" id="Conector recto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7.45pt" to="240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BMnnSz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2335A2E3" w14:textId="3E4D9E1F" w:rsidR="00A9639F" w:rsidRPr="00A9639F" w:rsidRDefault="00556D60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C</w:t>
      </w:r>
      <w:r w:rsidR="00A9639F" w:rsidRPr="00A9639F">
        <w:rPr>
          <w:rFonts w:ascii="Arial" w:hAnsi="Arial" w:cs="Arial"/>
          <w:color w:val="auto"/>
          <w:kern w:val="24"/>
          <w:sz w:val="22"/>
          <w:szCs w:val="22"/>
        </w:rPr>
        <w:t>ombina</w:t>
      </w:r>
      <w:r w:rsidRPr="00642EFB">
        <w:rPr>
          <w:rFonts w:ascii="Arial" w:hAnsi="Arial" w:cs="Arial"/>
          <w:color w:val="auto"/>
          <w:kern w:val="24"/>
          <w:sz w:val="22"/>
          <w:szCs w:val="22"/>
        </w:rPr>
        <w:t>n</w:t>
      </w:r>
      <w:r w:rsidR="00A9639F" w:rsidRPr="00A9639F">
        <w:rPr>
          <w:rFonts w:ascii="Arial" w:hAnsi="Arial" w:cs="Arial"/>
          <w:color w:val="auto"/>
          <w:kern w:val="24"/>
          <w:sz w:val="22"/>
          <w:szCs w:val="22"/>
        </w:rPr>
        <w:t xml:space="preserve"> experiencia de usuario y lógica de negocio.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Aplicaciones Full-stack</w:t>
      </w:r>
    </w:p>
    <w:p w14:paraId="0EDEC3CE" w14:textId="29788749" w:rsidR="00642EFB" w:rsidRDefault="00642EFB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4CFE93C9" w14:textId="0FEAC4F4" w:rsidR="007D7C03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ABBF5C" wp14:editId="5DB9B015">
                <wp:simplePos x="0" y="0"/>
                <wp:positionH relativeFrom="column">
                  <wp:posOffset>323850</wp:posOffset>
                </wp:positionH>
                <wp:positionV relativeFrom="paragraph">
                  <wp:posOffset>66040</wp:posOffset>
                </wp:positionV>
                <wp:extent cx="2736000" cy="0"/>
                <wp:effectExtent l="0" t="0" r="0" b="0"/>
                <wp:wrapNone/>
                <wp:docPr id="164317842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57C4E" id="Conector recto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5.2pt" to="240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OY3iObd&#10;AAAACA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595C38CF" w14:textId="1CD8B4B3" w:rsidR="00556D60" w:rsidRDefault="00F233EE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 xml:space="preserve">Framework de desarrollo de aplicaciones J2EE: </w:t>
      </w:r>
      <w:r w:rsidR="001549B8" w:rsidRPr="001549B8">
        <w:rPr>
          <w:rFonts w:ascii="Arial" w:hAnsi="Arial" w:cs="Arial"/>
          <w:b/>
          <w:bCs/>
          <w:color w:val="auto"/>
          <w:kern w:val="24"/>
          <w:sz w:val="22"/>
          <w:szCs w:val="22"/>
        </w:rPr>
        <w:t>Fundeweb</w:t>
      </w:r>
    </w:p>
    <w:p w14:paraId="51E1CDF5" w14:textId="052D4687" w:rsidR="007D7C03" w:rsidRPr="00642EFB" w:rsidRDefault="007D7C03" w:rsidP="007D7C03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62424507" w14:textId="2DC911AC" w:rsidR="00C07AE1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F9D56" wp14:editId="45755009">
                <wp:simplePos x="0" y="0"/>
                <wp:positionH relativeFrom="column">
                  <wp:posOffset>323850</wp:posOffset>
                </wp:positionH>
                <wp:positionV relativeFrom="paragraph">
                  <wp:posOffset>10160</wp:posOffset>
                </wp:positionV>
                <wp:extent cx="2736000" cy="0"/>
                <wp:effectExtent l="0" t="0" r="0" b="0"/>
                <wp:wrapNone/>
                <wp:docPr id="182118584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1BEAF" id="Conector recto 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.8pt" to="240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0A4BEA38" w14:textId="359F5206" w:rsidR="00F233EE" w:rsidRPr="00642EFB" w:rsidRDefault="005672AE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patrón de diseño arquitectónico  que separa una aplicación en tres componentes principales: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1549B8" w:rsidRPr="001549B8">
        <w:rPr>
          <w:rFonts w:ascii="Arial" w:hAnsi="Arial" w:cs="Arial"/>
          <w:b/>
          <w:bCs/>
          <w:color w:val="auto"/>
          <w:kern w:val="24"/>
          <w:sz w:val="22"/>
          <w:szCs w:val="22"/>
        </w:rPr>
        <w:t>Modelo -- Vista -- Controlador</w:t>
      </w:r>
    </w:p>
    <w:p w14:paraId="0E31E55C" w14:textId="20F6D648" w:rsidR="00642EFB" w:rsidRDefault="00642EFB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0C6C72A4" w14:textId="38875E79" w:rsidR="007D7C03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C3DFA5" wp14:editId="67A5C8F9">
                <wp:simplePos x="0" y="0"/>
                <wp:positionH relativeFrom="column">
                  <wp:posOffset>323850</wp:posOffset>
                </wp:positionH>
                <wp:positionV relativeFrom="paragraph">
                  <wp:posOffset>46990</wp:posOffset>
                </wp:positionV>
                <wp:extent cx="2736000" cy="0"/>
                <wp:effectExtent l="0" t="0" r="0" b="0"/>
                <wp:wrapNone/>
                <wp:docPr id="102995071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ADF59" id="Conector recto 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3.7pt" to="240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IQ07ATd&#10;AAAABg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451DFDDE" w14:textId="73FFB6E2" w:rsidR="005672AE" w:rsidRPr="00642EFB" w:rsidRDefault="005672AE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 xml:space="preserve">Patrón de diseño de software que asegura que una clase tenga una única instancia durante la ejecución de una aplicación: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 xml:space="preserve">Modelo </w:t>
      </w:r>
      <w:r w:rsid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singleton</w:t>
      </w:r>
    </w:p>
    <w:p w14:paraId="40BB12FC" w14:textId="69E6E1D5" w:rsidR="00C07AE1" w:rsidRDefault="00C07AE1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71D4806D" w14:textId="186D6C06" w:rsidR="007D7C03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BF8A24" wp14:editId="7F38B6C7">
                <wp:simplePos x="0" y="0"/>
                <wp:positionH relativeFrom="column">
                  <wp:posOffset>323850</wp:posOffset>
                </wp:positionH>
                <wp:positionV relativeFrom="paragraph">
                  <wp:posOffset>57150</wp:posOffset>
                </wp:positionV>
                <wp:extent cx="2736000" cy="0"/>
                <wp:effectExtent l="0" t="0" r="0" b="0"/>
                <wp:wrapNone/>
                <wp:docPr id="172703851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3BC5E" id="Conector recto 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5pt,4.5pt" to="240.9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HFnhsXd&#10;AAAABg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1FC8B66B" w14:textId="484896F3" w:rsidR="009C5B8A" w:rsidRDefault="00557306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Patrón de diseño creacional que proporciona una interfaz para crear familias de objetos</w:t>
      </w:r>
    </w:p>
    <w:p w14:paraId="3585DCD3" w14:textId="279D91A4" w:rsidR="005672AE" w:rsidRPr="00642EFB" w:rsidRDefault="00557306" w:rsidP="009C5B8A">
      <w:pPr>
        <w:pStyle w:val="Header"/>
        <w:spacing w:before="0"/>
        <w:ind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 xml:space="preserve"> relacionados o dependientes, sin especificar las clases concretas de esos objetos: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Modelo factoría abstracta</w:t>
      </w:r>
    </w:p>
    <w:p w14:paraId="0C9FBEEE" w14:textId="15A4AFFD" w:rsidR="00642EFB" w:rsidRDefault="00392987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956B9A" wp14:editId="179BDF17">
                <wp:simplePos x="0" y="0"/>
                <wp:positionH relativeFrom="column">
                  <wp:posOffset>322580</wp:posOffset>
                </wp:positionH>
                <wp:positionV relativeFrom="paragraph">
                  <wp:posOffset>161925</wp:posOffset>
                </wp:positionV>
                <wp:extent cx="2735580" cy="0"/>
                <wp:effectExtent l="0" t="0" r="0" b="0"/>
                <wp:wrapNone/>
                <wp:docPr id="165495604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018F8" id="Conector recto 2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4pt,12.75pt" to="240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692496C" w14:textId="1ADB5EF6" w:rsidR="007D7C03" w:rsidRPr="00642EFB" w:rsidRDefault="007D7C03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58046417" w14:textId="184BCF3A" w:rsidR="00557306" w:rsidRDefault="00557306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 xml:space="preserve">Patrón de diseño estructural que actúa como un puente entre dos interfaces incompatibles: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Modelo adapter</w:t>
      </w:r>
    </w:p>
    <w:p w14:paraId="1E1430E1" w14:textId="650F5648" w:rsidR="007D7C03" w:rsidRPr="00642EFB" w:rsidRDefault="007D7C03" w:rsidP="007D7C03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71C419E1" w14:textId="186E0344" w:rsidR="00C07AE1" w:rsidRPr="00642EFB" w:rsidRDefault="00392987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E0013" wp14:editId="27FABFA4">
                <wp:simplePos x="0" y="0"/>
                <wp:positionH relativeFrom="column">
                  <wp:posOffset>361950</wp:posOffset>
                </wp:positionH>
                <wp:positionV relativeFrom="paragraph">
                  <wp:posOffset>29210</wp:posOffset>
                </wp:positionV>
                <wp:extent cx="2736000" cy="0"/>
                <wp:effectExtent l="0" t="0" r="0" b="0"/>
                <wp:wrapNone/>
                <wp:docPr id="52120071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A2C72" id="Conector recto 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2.3pt" to="243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6EB9426E" w14:textId="064B1F7C" w:rsidR="00557306" w:rsidRPr="00642EFB" w:rsidRDefault="00937BAE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Patrón de diseño de comportamiento que define una relación uno-a-muchos entre objetos: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Modelo observer</w:t>
      </w:r>
    </w:p>
    <w:p w14:paraId="728CAE36" w14:textId="5075A798" w:rsidR="00642EFB" w:rsidRDefault="00392987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4CF0B7" wp14:editId="41AB2C1D">
                <wp:simplePos x="0" y="0"/>
                <wp:positionH relativeFrom="column">
                  <wp:posOffset>361950</wp:posOffset>
                </wp:positionH>
                <wp:positionV relativeFrom="paragraph">
                  <wp:posOffset>160020</wp:posOffset>
                </wp:positionV>
                <wp:extent cx="2736000" cy="0"/>
                <wp:effectExtent l="0" t="0" r="0" b="0"/>
                <wp:wrapNone/>
                <wp:docPr id="48325863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0376B" id="Conector recto 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2.6pt" to="24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BWK2E7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E54E88A" w14:textId="74FAB16D" w:rsidR="00392987" w:rsidRPr="00642EFB" w:rsidRDefault="00392987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596BA080" w14:textId="3A15D4AC" w:rsidR="00937BAE" w:rsidRDefault="00323E96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Patrón de diseño arquitectónico ampliamente utilizado en el desarrollo de aplicaciones, especialmente aquellas con interfaces de usuario modernas y complejas:</w:t>
      </w:r>
    </w:p>
    <w:p w14:paraId="64F311B4" w14:textId="691EB4C4" w:rsidR="00392987" w:rsidRPr="00642EFB" w:rsidRDefault="009C5B8A" w:rsidP="00392987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Modelo vista -- Vista modelo</w:t>
      </w:r>
    </w:p>
    <w:p w14:paraId="3577463B" w14:textId="1A850601" w:rsidR="00642EFB" w:rsidRPr="00642EFB" w:rsidRDefault="00392987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F13F56" wp14:editId="2769E8CC">
                <wp:simplePos x="0" y="0"/>
                <wp:positionH relativeFrom="column">
                  <wp:posOffset>344805</wp:posOffset>
                </wp:positionH>
                <wp:positionV relativeFrom="paragraph">
                  <wp:posOffset>86360</wp:posOffset>
                </wp:positionV>
                <wp:extent cx="2736000" cy="0"/>
                <wp:effectExtent l="0" t="0" r="0" b="0"/>
                <wp:wrapNone/>
                <wp:docPr id="106700983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AFB35" id="Conector recto 2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15pt,6.8pt" to="242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DyKIDf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5112A758" w14:textId="67B5AB7B" w:rsidR="00323E96" w:rsidRPr="00642EFB" w:rsidRDefault="00323E96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Patrón de arquitectura utilizado principalmente en el desarrollo de interfaces de usuario, especialmente en aplicaciones con React, para gestionar el flujo de datos unidireccional de manera estructurada: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 xml:space="preserve">Modelo </w:t>
      </w:r>
      <w:r w:rsid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flux</w:t>
      </w:r>
    </w:p>
    <w:p w14:paraId="1237BC50" w14:textId="66BFF5D6" w:rsidR="00642EFB" w:rsidRDefault="00392987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AD8A9" wp14:editId="0902AE8E">
                <wp:simplePos x="0" y="0"/>
                <wp:positionH relativeFrom="column">
                  <wp:posOffset>392430</wp:posOffset>
                </wp:positionH>
                <wp:positionV relativeFrom="paragraph">
                  <wp:posOffset>160020</wp:posOffset>
                </wp:positionV>
                <wp:extent cx="2736000" cy="0"/>
                <wp:effectExtent l="0" t="0" r="0" b="0"/>
                <wp:wrapNone/>
                <wp:docPr id="7435300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57CC6" id="Conector recto 2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9pt,12.6pt" to="246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59B3EBDA" w14:textId="14A3B0BD" w:rsidR="00392987" w:rsidRPr="00642EFB" w:rsidRDefault="00392987" w:rsidP="00642EFB">
      <w:pPr>
        <w:pStyle w:val="Header"/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6C5AF3B2" w14:textId="7A018C0E" w:rsidR="00323E96" w:rsidRPr="00642EFB" w:rsidRDefault="00323E96" w:rsidP="00642EFB">
      <w:pPr>
        <w:pStyle w:val="Header"/>
        <w:numPr>
          <w:ilvl w:val="0"/>
          <w:numId w:val="23"/>
        </w:numPr>
        <w:spacing w:before="0"/>
        <w:ind w:left="567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  <w:r w:rsidRPr="00642EFB">
        <w:rPr>
          <w:rFonts w:ascii="Arial" w:hAnsi="Arial" w:cs="Arial"/>
          <w:color w:val="auto"/>
          <w:kern w:val="24"/>
          <w:sz w:val="22"/>
          <w:szCs w:val="22"/>
        </w:rPr>
        <w:t>Patrón de arquitectura utilizado principalmente en el desarrollo de aplicaciones móviles, particularmente en iOS:</w:t>
      </w:r>
      <w:r w:rsidR="009C5B8A">
        <w:rPr>
          <w:rFonts w:ascii="Arial" w:hAnsi="Arial" w:cs="Arial"/>
          <w:color w:val="auto"/>
          <w:kern w:val="24"/>
          <w:sz w:val="22"/>
          <w:szCs w:val="22"/>
        </w:rPr>
        <w:t xml:space="preserve"> </w:t>
      </w:r>
      <w:r w:rsidR="009C5B8A" w:rsidRPr="009C5B8A">
        <w:rPr>
          <w:rFonts w:ascii="Arial" w:hAnsi="Arial" w:cs="Arial"/>
          <w:b/>
          <w:bCs/>
          <w:color w:val="auto"/>
          <w:kern w:val="24"/>
          <w:sz w:val="22"/>
          <w:szCs w:val="22"/>
        </w:rPr>
        <w:t>Modelo viper</w:t>
      </w:r>
    </w:p>
    <w:p w14:paraId="5547FDCA" w14:textId="1E97F9DE" w:rsidR="00642EFB" w:rsidRDefault="00392987" w:rsidP="00CE18F0">
      <w:pPr>
        <w:pStyle w:val="Header"/>
        <w:ind w:right="360"/>
        <w:jc w:val="both"/>
        <w:rPr>
          <w:rFonts w:ascii="Arial" w:hAnsi="Arial" w:cs="Arial"/>
          <w:b/>
          <w:bCs/>
          <w:color w:val="auto"/>
          <w:kern w:val="24"/>
          <w:sz w:val="22"/>
          <w:szCs w:val="22"/>
        </w:rPr>
      </w:pPr>
      <w:r>
        <w:rPr>
          <w:rFonts w:ascii="Arial" w:hAnsi="Arial" w:cs="Arial"/>
          <w:noProof/>
          <w:color w:val="auto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1ADCE" wp14:editId="70CA1276">
                <wp:simplePos x="0" y="0"/>
                <wp:positionH relativeFrom="column">
                  <wp:posOffset>390525</wp:posOffset>
                </wp:positionH>
                <wp:positionV relativeFrom="paragraph">
                  <wp:posOffset>152400</wp:posOffset>
                </wp:positionV>
                <wp:extent cx="2736000" cy="0"/>
                <wp:effectExtent l="0" t="0" r="0" b="0"/>
                <wp:wrapNone/>
                <wp:docPr id="180700783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0EF6A" id="Conector recto 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75pt,12pt" to="246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xEmwEAAIgDAAAOAAAAZHJzL2Uyb0RvYy54bWysU02P0zAQvSPxHyzfadKutK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813BC33" w14:textId="15CAC298" w:rsidR="00392987" w:rsidRDefault="00392987" w:rsidP="00CE18F0">
      <w:pPr>
        <w:pStyle w:val="Header"/>
        <w:ind w:right="360"/>
        <w:jc w:val="both"/>
        <w:rPr>
          <w:rFonts w:ascii="Arial" w:hAnsi="Arial" w:cs="Arial"/>
          <w:b/>
          <w:bCs/>
          <w:color w:val="auto"/>
          <w:kern w:val="24"/>
          <w:sz w:val="22"/>
          <w:szCs w:val="22"/>
        </w:rPr>
        <w:sectPr w:rsidR="00392987" w:rsidSect="00642EFB">
          <w:type w:val="continuous"/>
          <w:pgSz w:w="11906" w:h="16838" w:code="9"/>
          <w:pgMar w:top="720" w:right="720" w:bottom="720" w:left="720" w:header="720" w:footer="720" w:gutter="0"/>
          <w:cols w:num="2" w:space="0"/>
          <w:docGrid w:linePitch="360"/>
        </w:sectPr>
      </w:pPr>
    </w:p>
    <w:p w14:paraId="77A3B7DA" w14:textId="095B5F96" w:rsidR="00CE18F0" w:rsidRDefault="00CE18F0" w:rsidP="00CE18F0">
      <w:pPr>
        <w:pStyle w:val="Header"/>
        <w:ind w:right="360"/>
        <w:jc w:val="both"/>
        <w:rPr>
          <w:rFonts w:ascii="Arial" w:hAnsi="Arial" w:cs="Arial"/>
          <w:b/>
          <w:bCs/>
          <w:color w:val="auto"/>
          <w:kern w:val="24"/>
          <w:sz w:val="22"/>
          <w:szCs w:val="22"/>
        </w:rPr>
      </w:pPr>
    </w:p>
    <w:p w14:paraId="2D681D3F" w14:textId="17A6DE1D" w:rsidR="00323E96" w:rsidRPr="00CE18F0" w:rsidRDefault="00CE18F0" w:rsidP="00CE18F0">
      <w:pPr>
        <w:pStyle w:val="Header"/>
        <w:ind w:right="360"/>
        <w:jc w:val="both"/>
        <w:rPr>
          <w:rFonts w:ascii="Arial" w:hAnsi="Arial" w:cs="Arial"/>
          <w:b/>
          <w:bCs/>
          <w:color w:val="auto"/>
          <w:kern w:val="24"/>
          <w:sz w:val="22"/>
          <w:szCs w:val="22"/>
        </w:rPr>
      </w:pPr>
      <w:r w:rsidRPr="00CE18F0">
        <w:rPr>
          <w:rFonts w:ascii="Arial" w:hAnsi="Arial" w:cs="Arial"/>
          <w:b/>
          <w:bCs/>
          <w:color w:val="auto"/>
          <w:kern w:val="24"/>
          <w:sz w:val="22"/>
          <w:szCs w:val="22"/>
        </w:rPr>
        <w:t xml:space="preserve">Instrucciones: Coloca el nombre a cada símbolo. </w:t>
      </w:r>
    </w:p>
    <w:p w14:paraId="442E1930" w14:textId="77777777" w:rsidR="00CE18F0" w:rsidRDefault="00CE18F0" w:rsidP="00252DB3">
      <w:pPr>
        <w:pStyle w:val="Header"/>
        <w:numPr>
          <w:ilvl w:val="0"/>
          <w:numId w:val="23"/>
        </w:numPr>
        <w:ind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352B58DB" w14:textId="77777777" w:rsidR="00E21D19" w:rsidRDefault="00E21D19" w:rsidP="00E21D19">
      <w:pPr>
        <w:pStyle w:val="Header"/>
        <w:ind w:left="1440" w:right="360"/>
        <w:jc w:val="both"/>
        <w:rPr>
          <w:rFonts w:ascii="Arial" w:hAnsi="Arial" w:cs="Arial"/>
          <w:color w:val="auto"/>
          <w:kern w:val="24"/>
          <w:sz w:val="22"/>
          <w:szCs w:val="22"/>
        </w:rPr>
      </w:pPr>
    </w:p>
    <w:p w14:paraId="6847ABA5" w14:textId="68DE7ED0" w:rsidR="005C5C86" w:rsidRPr="00D32B5C" w:rsidRDefault="005C5C86" w:rsidP="005C5C86">
      <w:pPr>
        <w:pStyle w:val="Header"/>
        <w:ind w:left="1440" w:right="360"/>
        <w:jc w:val="both"/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</w:pPr>
    </w:p>
    <w:p w14:paraId="1716BAB9" w14:textId="44310515" w:rsidR="00D32B5C" w:rsidRPr="00D32B5C" w:rsidRDefault="00E5088F" w:rsidP="00D32B5C">
      <w:pPr>
        <w:pStyle w:val="Header"/>
        <w:ind w:left="1440" w:right="360"/>
        <w:jc w:val="both"/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9CD1D2" wp14:editId="565CB0BA">
                <wp:simplePos x="0" y="0"/>
                <wp:positionH relativeFrom="column">
                  <wp:posOffset>4114800</wp:posOffset>
                </wp:positionH>
                <wp:positionV relativeFrom="paragraph">
                  <wp:posOffset>1895475</wp:posOffset>
                </wp:positionV>
                <wp:extent cx="838200" cy="0"/>
                <wp:effectExtent l="0" t="0" r="0" b="0"/>
                <wp:wrapNone/>
                <wp:docPr id="47716253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2B5AB" id="Conector recto 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49.25pt" to="39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97508C" wp14:editId="263E6EE5">
                <wp:simplePos x="0" y="0"/>
                <wp:positionH relativeFrom="column">
                  <wp:posOffset>4114800</wp:posOffset>
                </wp:positionH>
                <wp:positionV relativeFrom="paragraph">
                  <wp:posOffset>1409700</wp:posOffset>
                </wp:positionV>
                <wp:extent cx="838200" cy="0"/>
                <wp:effectExtent l="0" t="0" r="0" b="0"/>
                <wp:wrapNone/>
                <wp:docPr id="36770923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444DE" id="Conector recto 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11pt" to="390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78EF5F" wp14:editId="2EA1A619">
                <wp:simplePos x="0" y="0"/>
                <wp:positionH relativeFrom="column">
                  <wp:posOffset>4114800</wp:posOffset>
                </wp:positionH>
                <wp:positionV relativeFrom="paragraph">
                  <wp:posOffset>781050</wp:posOffset>
                </wp:positionV>
                <wp:extent cx="838200" cy="0"/>
                <wp:effectExtent l="0" t="0" r="0" b="0"/>
                <wp:wrapNone/>
                <wp:docPr id="10415849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BD2C2" id="Conector recto 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61.5pt" to="39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A3A45E" wp14:editId="51D571C7">
                <wp:simplePos x="0" y="0"/>
                <wp:positionH relativeFrom="column">
                  <wp:posOffset>4114800</wp:posOffset>
                </wp:positionH>
                <wp:positionV relativeFrom="paragraph">
                  <wp:posOffset>266700</wp:posOffset>
                </wp:positionV>
                <wp:extent cx="838200" cy="0"/>
                <wp:effectExtent l="0" t="0" r="0" b="0"/>
                <wp:wrapNone/>
                <wp:docPr id="12227034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7D2ED" id="Conector recto 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1pt" to="39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A5985E" wp14:editId="02B97DE7">
                <wp:simplePos x="0" y="0"/>
                <wp:positionH relativeFrom="column">
                  <wp:posOffset>2105025</wp:posOffset>
                </wp:positionH>
                <wp:positionV relativeFrom="paragraph">
                  <wp:posOffset>1895475</wp:posOffset>
                </wp:positionV>
                <wp:extent cx="838200" cy="0"/>
                <wp:effectExtent l="0" t="0" r="0" b="0"/>
                <wp:wrapNone/>
                <wp:docPr id="196912089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487D6" id="Conector recto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149.25pt" to="231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90D256" wp14:editId="3914E262">
                <wp:simplePos x="0" y="0"/>
                <wp:positionH relativeFrom="column">
                  <wp:posOffset>2047875</wp:posOffset>
                </wp:positionH>
                <wp:positionV relativeFrom="paragraph">
                  <wp:posOffset>1409700</wp:posOffset>
                </wp:positionV>
                <wp:extent cx="838200" cy="0"/>
                <wp:effectExtent l="0" t="0" r="0" b="0"/>
                <wp:wrapNone/>
                <wp:docPr id="4468701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08A31" id="Conector recto 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11pt" to="227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BA2012" wp14:editId="6B9D8BF9">
                <wp:simplePos x="0" y="0"/>
                <wp:positionH relativeFrom="column">
                  <wp:posOffset>2047875</wp:posOffset>
                </wp:positionH>
                <wp:positionV relativeFrom="paragraph">
                  <wp:posOffset>990600</wp:posOffset>
                </wp:positionV>
                <wp:extent cx="838200" cy="0"/>
                <wp:effectExtent l="0" t="0" r="0" b="0"/>
                <wp:wrapNone/>
                <wp:docPr id="133574622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1B8E" id="Conector recto 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78pt" to="227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68E764" wp14:editId="25ECDFC1">
                <wp:simplePos x="0" y="0"/>
                <wp:positionH relativeFrom="column">
                  <wp:posOffset>2105025</wp:posOffset>
                </wp:positionH>
                <wp:positionV relativeFrom="paragraph">
                  <wp:posOffset>619125</wp:posOffset>
                </wp:positionV>
                <wp:extent cx="838200" cy="0"/>
                <wp:effectExtent l="0" t="0" r="0" b="0"/>
                <wp:wrapNone/>
                <wp:docPr id="209715413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9519C" id="Conector recto 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48.75pt" to="231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F924D9" wp14:editId="6113EDBA">
                <wp:simplePos x="0" y="0"/>
                <wp:positionH relativeFrom="column">
                  <wp:posOffset>2105025</wp:posOffset>
                </wp:positionH>
                <wp:positionV relativeFrom="paragraph">
                  <wp:posOffset>266700</wp:posOffset>
                </wp:positionV>
                <wp:extent cx="838200" cy="0"/>
                <wp:effectExtent l="0" t="0" r="0" b="0"/>
                <wp:wrapNone/>
                <wp:docPr id="75956573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D3AB8" id="Conector recto 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21pt" to="23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CB7EBD" wp14:editId="170D0B88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838200" cy="0"/>
                <wp:effectExtent l="0" t="0" r="0" b="0"/>
                <wp:wrapNone/>
                <wp:docPr id="103448037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14910" id="Conector recto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in" to="8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EBF9B" wp14:editId="68A29D2A">
                <wp:simplePos x="0" y="0"/>
                <wp:positionH relativeFrom="column">
                  <wp:posOffset>228600</wp:posOffset>
                </wp:positionH>
                <wp:positionV relativeFrom="paragraph">
                  <wp:posOffset>1209675</wp:posOffset>
                </wp:positionV>
                <wp:extent cx="838200" cy="0"/>
                <wp:effectExtent l="0" t="0" r="0" b="0"/>
                <wp:wrapNone/>
                <wp:docPr id="133946495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80E6" id="Conector recto 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5.25pt" to="84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D1C4E8" wp14:editId="0B0CE5A8">
                <wp:simplePos x="0" y="0"/>
                <wp:positionH relativeFrom="column">
                  <wp:posOffset>228600</wp:posOffset>
                </wp:positionH>
                <wp:positionV relativeFrom="paragraph">
                  <wp:posOffset>552450</wp:posOffset>
                </wp:positionV>
                <wp:extent cx="838200" cy="0"/>
                <wp:effectExtent l="0" t="0" r="0" b="0"/>
                <wp:wrapNone/>
                <wp:docPr id="7576102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B4954" id="Conector recto 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3.5pt" to="8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392987">
        <w:rPr>
          <w:noProof/>
        </w:rPr>
        <w:drawing>
          <wp:inline distT="0" distB="0" distL="0" distR="0" wp14:anchorId="60E8DBA3" wp14:editId="6B5E7B73">
            <wp:extent cx="1133475" cy="2085975"/>
            <wp:effectExtent l="0" t="0" r="9525" b="9525"/>
            <wp:docPr id="12221238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23802" name="Imagen 1" descr="Diagrama&#10;&#10;Descripción generada automáticamente"/>
                    <pic:cNvPicPr/>
                  </pic:nvPicPr>
                  <pic:blipFill rotWithShape="1">
                    <a:blip r:embed="rId13"/>
                    <a:srcRect r="64157" b="51116"/>
                    <a:stretch/>
                  </pic:blipFill>
                  <pic:spPr bwMode="auto">
                    <a:xfrm>
                      <a:off x="0" y="0"/>
                      <a:ext cx="11334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  <w:tab/>
      </w:r>
      <w:r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  <w:tab/>
      </w:r>
      <w:r>
        <w:rPr>
          <w:noProof/>
        </w:rPr>
        <w:drawing>
          <wp:inline distT="0" distB="0" distL="0" distR="0" wp14:anchorId="2FC2BC11" wp14:editId="579973F7">
            <wp:extent cx="904875" cy="2162175"/>
            <wp:effectExtent l="0" t="0" r="9525" b="9525"/>
            <wp:docPr id="10545032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3874" name="Imagen 1" descr="Diagrama&#10;&#10;Descripción generada automáticamente"/>
                    <pic:cNvPicPr/>
                  </pic:nvPicPr>
                  <pic:blipFill rotWithShape="1">
                    <a:blip r:embed="rId13"/>
                    <a:srcRect t="49330" r="71386"/>
                    <a:stretch/>
                  </pic:blipFill>
                  <pic:spPr bwMode="auto">
                    <a:xfrm>
                      <a:off x="0" y="0"/>
                      <a:ext cx="9048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  <w:tab/>
      </w:r>
      <w:r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  <w:tab/>
      </w:r>
      <w:r>
        <w:rPr>
          <w:rFonts w:ascii="Arial" w:hAnsi="Arial" w:cs="Arial"/>
          <w:b/>
          <w:bCs/>
          <w:color w:val="auto"/>
          <w:kern w:val="24"/>
          <w:sz w:val="22"/>
          <w:szCs w:val="22"/>
          <w:lang w:val="es-MX"/>
        </w:rPr>
        <w:tab/>
      </w:r>
      <w:r w:rsidR="00392987">
        <w:rPr>
          <w:noProof/>
        </w:rPr>
        <w:drawing>
          <wp:inline distT="0" distB="0" distL="0" distR="0" wp14:anchorId="4F5162EE" wp14:editId="12690FA5">
            <wp:extent cx="600075" cy="2162175"/>
            <wp:effectExtent l="0" t="0" r="9525" b="9525"/>
            <wp:docPr id="8150338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33874" name="Imagen 1" descr="Diagrama&#10;&#10;Descripción generada automáticamente"/>
                    <pic:cNvPicPr/>
                  </pic:nvPicPr>
                  <pic:blipFill rotWithShape="1">
                    <a:blip r:embed="rId13"/>
                    <a:srcRect l="54217" t="49330" r="26807"/>
                    <a:stretch/>
                  </pic:blipFill>
                  <pic:spPr bwMode="auto">
                    <a:xfrm>
                      <a:off x="0" y="0"/>
                      <a:ext cx="6000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B5C" w:rsidRPr="00D32B5C" w:rsidSect="007B5FC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3660F" w14:textId="77777777" w:rsidR="00F038EE" w:rsidRDefault="00F038EE" w:rsidP="00A66B18">
      <w:pPr>
        <w:spacing w:before="0" w:after="0"/>
      </w:pPr>
      <w:r>
        <w:separator/>
      </w:r>
    </w:p>
  </w:endnote>
  <w:endnote w:type="continuationSeparator" w:id="0">
    <w:p w14:paraId="69C90B1B" w14:textId="77777777" w:rsidR="00F038EE" w:rsidRDefault="00F038E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00B050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04"/>
    </w:tblGrid>
    <w:tr w:rsidR="001858A6" w14:paraId="675AEE6A" w14:textId="77777777" w:rsidTr="001858A6">
      <w:tc>
        <w:tcPr>
          <w:tcW w:w="5000" w:type="pct"/>
          <w:shd w:val="clear" w:color="auto" w:fill="00B050"/>
          <w:vAlign w:val="center"/>
        </w:tcPr>
        <w:p w14:paraId="25451C49" w14:textId="76A8FF82" w:rsidR="001858A6" w:rsidRPr="001858A6" w:rsidRDefault="001858A6" w:rsidP="001858A6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center"/>
            <w:rPr>
              <w:caps/>
              <w:color w:val="000000" w:themeColor="text1"/>
              <w:sz w:val="18"/>
              <w:szCs w:val="18"/>
            </w:rPr>
          </w:pPr>
          <w:r w:rsidRPr="001858A6">
            <w:rPr>
              <w:caps/>
              <w:color w:val="000000" w:themeColor="text1"/>
              <w:sz w:val="18"/>
              <w:szCs w:val="18"/>
            </w:rPr>
            <w:t>ING. VANESA TENOPALA ZAVALA</w:t>
          </w:r>
        </w:p>
      </w:tc>
    </w:tr>
  </w:tbl>
  <w:p w14:paraId="61043CF2" w14:textId="77777777" w:rsidR="003D244C" w:rsidRDefault="003D2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622D2" w14:textId="77777777" w:rsidR="00F038EE" w:rsidRDefault="00F038EE" w:rsidP="00A66B18">
      <w:pPr>
        <w:spacing w:before="0" w:after="0"/>
      </w:pPr>
      <w:r>
        <w:separator/>
      </w:r>
    </w:p>
  </w:footnote>
  <w:footnote w:type="continuationSeparator" w:id="0">
    <w:p w14:paraId="71EFA641" w14:textId="77777777" w:rsidR="00F038EE" w:rsidRDefault="00F038E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DE7B" w14:textId="4DFF0719" w:rsidR="003D244C" w:rsidRDefault="003D244C" w:rsidP="003D244C">
    <w:pPr>
      <w:pStyle w:val="Header"/>
      <w:ind w:left="0" w:right="0"/>
      <w:jc w:val="left"/>
    </w:pPr>
    <w:r>
      <w:rPr>
        <w:noProof/>
      </w:rPr>
      <w:drawing>
        <wp:inline distT="0" distB="0" distL="0" distR="0" wp14:anchorId="4F74416A" wp14:editId="7913E9C3">
          <wp:extent cx="1481611" cy="491339"/>
          <wp:effectExtent l="0" t="0" r="4445" b="4445"/>
          <wp:docPr id="121415129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081323" name="Imagen 3070813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569" cy="494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1858A6">
      <w:rPr>
        <w:noProof/>
      </w:rPr>
      <w:t xml:space="preserve">    </w:t>
    </w:r>
    <w:r w:rsidR="000148D5">
      <w:rPr>
        <w:noProof/>
      </w:rPr>
      <w:drawing>
        <wp:inline distT="0" distB="0" distL="0" distR="0" wp14:anchorId="4BC03AEC" wp14:editId="7D70C361">
          <wp:extent cx="720000" cy="655062"/>
          <wp:effectExtent l="0" t="0" r="4445" b="0"/>
          <wp:docPr id="764423500" name="Imagen 17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4423500" name="Imagen 17" descr="Imagen que contiene Form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655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0" distB="0" distL="0" distR="0" wp14:anchorId="0036E364" wp14:editId="7B77E064">
          <wp:extent cx="1080000" cy="636163"/>
          <wp:effectExtent l="0" t="0" r="0" b="0"/>
          <wp:docPr id="172891327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034020" name="Imagen 9110340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636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90D"/>
    <w:multiLevelType w:val="hybridMultilevel"/>
    <w:tmpl w:val="B9F817B2"/>
    <w:lvl w:ilvl="0" w:tplc="84705C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0FE"/>
    <w:multiLevelType w:val="hybridMultilevel"/>
    <w:tmpl w:val="38E87D50"/>
    <w:lvl w:ilvl="0" w:tplc="042C8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C2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E6B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23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82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ECF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A6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66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ED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E055BA"/>
    <w:multiLevelType w:val="hybridMultilevel"/>
    <w:tmpl w:val="0C58D080"/>
    <w:lvl w:ilvl="0" w:tplc="0C0A000F">
      <w:start w:val="1"/>
      <w:numFmt w:val="decimal"/>
      <w:lvlText w:val="%1."/>
      <w:lvlJc w:val="left"/>
      <w:pPr>
        <w:ind w:left="8103" w:hanging="360"/>
      </w:pPr>
    </w:lvl>
    <w:lvl w:ilvl="1" w:tplc="0C0A0019" w:tentative="1">
      <w:start w:val="1"/>
      <w:numFmt w:val="lowerLetter"/>
      <w:lvlText w:val="%2."/>
      <w:lvlJc w:val="left"/>
      <w:pPr>
        <w:ind w:left="8823" w:hanging="360"/>
      </w:pPr>
    </w:lvl>
    <w:lvl w:ilvl="2" w:tplc="0C0A001B" w:tentative="1">
      <w:start w:val="1"/>
      <w:numFmt w:val="lowerRoman"/>
      <w:lvlText w:val="%3."/>
      <w:lvlJc w:val="right"/>
      <w:pPr>
        <w:ind w:left="9543" w:hanging="180"/>
      </w:pPr>
    </w:lvl>
    <w:lvl w:ilvl="3" w:tplc="0C0A000F" w:tentative="1">
      <w:start w:val="1"/>
      <w:numFmt w:val="decimal"/>
      <w:lvlText w:val="%4."/>
      <w:lvlJc w:val="left"/>
      <w:pPr>
        <w:ind w:left="10263" w:hanging="360"/>
      </w:pPr>
    </w:lvl>
    <w:lvl w:ilvl="4" w:tplc="0C0A0019" w:tentative="1">
      <w:start w:val="1"/>
      <w:numFmt w:val="lowerLetter"/>
      <w:lvlText w:val="%5."/>
      <w:lvlJc w:val="left"/>
      <w:pPr>
        <w:ind w:left="10983" w:hanging="360"/>
      </w:pPr>
    </w:lvl>
    <w:lvl w:ilvl="5" w:tplc="0C0A001B" w:tentative="1">
      <w:start w:val="1"/>
      <w:numFmt w:val="lowerRoman"/>
      <w:lvlText w:val="%6."/>
      <w:lvlJc w:val="right"/>
      <w:pPr>
        <w:ind w:left="11703" w:hanging="180"/>
      </w:pPr>
    </w:lvl>
    <w:lvl w:ilvl="6" w:tplc="0C0A000F" w:tentative="1">
      <w:start w:val="1"/>
      <w:numFmt w:val="decimal"/>
      <w:lvlText w:val="%7."/>
      <w:lvlJc w:val="left"/>
      <w:pPr>
        <w:ind w:left="12423" w:hanging="360"/>
      </w:pPr>
    </w:lvl>
    <w:lvl w:ilvl="7" w:tplc="0C0A0019" w:tentative="1">
      <w:start w:val="1"/>
      <w:numFmt w:val="lowerLetter"/>
      <w:lvlText w:val="%8."/>
      <w:lvlJc w:val="left"/>
      <w:pPr>
        <w:ind w:left="13143" w:hanging="360"/>
      </w:pPr>
    </w:lvl>
    <w:lvl w:ilvl="8" w:tplc="0C0A001B" w:tentative="1">
      <w:start w:val="1"/>
      <w:numFmt w:val="lowerRoman"/>
      <w:lvlText w:val="%9."/>
      <w:lvlJc w:val="right"/>
      <w:pPr>
        <w:ind w:left="13863" w:hanging="180"/>
      </w:pPr>
    </w:lvl>
  </w:abstractNum>
  <w:abstractNum w:abstractNumId="3" w15:restartNumberingAfterBreak="0">
    <w:nsid w:val="0B1902B3"/>
    <w:multiLevelType w:val="hybridMultilevel"/>
    <w:tmpl w:val="993CFAF8"/>
    <w:lvl w:ilvl="0" w:tplc="8A844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8A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02C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263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BC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BAC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A45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88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BE2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4D4283"/>
    <w:multiLevelType w:val="hybridMultilevel"/>
    <w:tmpl w:val="9C248D64"/>
    <w:lvl w:ilvl="0" w:tplc="AF969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E37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CD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E8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CB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46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A3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66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6E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8B5C01"/>
    <w:multiLevelType w:val="hybridMultilevel"/>
    <w:tmpl w:val="D6E01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A5478"/>
    <w:multiLevelType w:val="hybridMultilevel"/>
    <w:tmpl w:val="7CF08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20872"/>
    <w:multiLevelType w:val="hybridMultilevel"/>
    <w:tmpl w:val="5280848E"/>
    <w:lvl w:ilvl="0" w:tplc="BF9EB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26263"/>
    <w:multiLevelType w:val="hybridMultilevel"/>
    <w:tmpl w:val="6576D480"/>
    <w:lvl w:ilvl="0" w:tplc="C964A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C1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24F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29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9CD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3E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32B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20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0437F68"/>
    <w:multiLevelType w:val="hybridMultilevel"/>
    <w:tmpl w:val="15084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038D8"/>
    <w:multiLevelType w:val="hybridMultilevel"/>
    <w:tmpl w:val="E45C267E"/>
    <w:lvl w:ilvl="0" w:tplc="9AD8FD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1635341D"/>
    <w:multiLevelType w:val="hybridMultilevel"/>
    <w:tmpl w:val="19D2E0F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6964B4"/>
    <w:multiLevelType w:val="hybridMultilevel"/>
    <w:tmpl w:val="5492DA5A"/>
    <w:lvl w:ilvl="0" w:tplc="49965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6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FCC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7CD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A6D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528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48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05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95758B3"/>
    <w:multiLevelType w:val="hybridMultilevel"/>
    <w:tmpl w:val="A680ED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A0FAD"/>
    <w:multiLevelType w:val="hybridMultilevel"/>
    <w:tmpl w:val="4A06302E"/>
    <w:lvl w:ilvl="0" w:tplc="DA323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00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D2C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EC4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E8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4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7A9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484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7EB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1915E71"/>
    <w:multiLevelType w:val="hybridMultilevel"/>
    <w:tmpl w:val="C4A0CB50"/>
    <w:lvl w:ilvl="0" w:tplc="5024F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A4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36E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48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ECC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8ED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D69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A6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5E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827763"/>
    <w:multiLevelType w:val="hybridMultilevel"/>
    <w:tmpl w:val="B6C4135E"/>
    <w:lvl w:ilvl="0" w:tplc="65BEB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A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4A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0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4CC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C9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120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96E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24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40D44DE"/>
    <w:multiLevelType w:val="hybridMultilevel"/>
    <w:tmpl w:val="6D14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8259C"/>
    <w:multiLevelType w:val="hybridMultilevel"/>
    <w:tmpl w:val="134A6B6A"/>
    <w:lvl w:ilvl="0" w:tplc="55529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A2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683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EB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41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442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8C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E8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F4D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B5C29FF"/>
    <w:multiLevelType w:val="hybridMultilevel"/>
    <w:tmpl w:val="97007D50"/>
    <w:lvl w:ilvl="0" w:tplc="BF9EB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9094D"/>
    <w:multiLevelType w:val="hybridMultilevel"/>
    <w:tmpl w:val="1AF6A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B186F"/>
    <w:multiLevelType w:val="hybridMultilevel"/>
    <w:tmpl w:val="2B024352"/>
    <w:lvl w:ilvl="0" w:tplc="30DE3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967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5E5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04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29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4F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9C6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FED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A62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91A5A1B"/>
    <w:multiLevelType w:val="hybridMultilevel"/>
    <w:tmpl w:val="2B48B0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F23EE"/>
    <w:multiLevelType w:val="hybridMultilevel"/>
    <w:tmpl w:val="2B941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4F6"/>
    <w:multiLevelType w:val="hybridMultilevel"/>
    <w:tmpl w:val="2BF6F33A"/>
    <w:lvl w:ilvl="0" w:tplc="7A544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5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1C5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AB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56F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BA1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CC3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44E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D0C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175118F"/>
    <w:multiLevelType w:val="hybridMultilevel"/>
    <w:tmpl w:val="EFCE70CC"/>
    <w:lvl w:ilvl="0" w:tplc="0A6AEBA4">
      <w:start w:val="1"/>
      <w:numFmt w:val="decimal"/>
      <w:lvlText w:val="%1."/>
      <w:lvlJc w:val="left"/>
      <w:pPr>
        <w:ind w:left="360" w:hanging="360"/>
      </w:pPr>
      <w:rPr>
        <w:color w:val="00206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7F1158"/>
    <w:multiLevelType w:val="hybridMultilevel"/>
    <w:tmpl w:val="2C60B7EA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881729A"/>
    <w:multiLevelType w:val="hybridMultilevel"/>
    <w:tmpl w:val="8B581E8C"/>
    <w:lvl w:ilvl="0" w:tplc="2924D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445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9EB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2AC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940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A3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9A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706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4CB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AE52CCF"/>
    <w:multiLevelType w:val="hybridMultilevel"/>
    <w:tmpl w:val="6B2263B2"/>
    <w:lvl w:ilvl="0" w:tplc="37202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8E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D8E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546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AE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BCC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A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E8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545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B027F92"/>
    <w:multiLevelType w:val="hybridMultilevel"/>
    <w:tmpl w:val="8C60A3A0"/>
    <w:lvl w:ilvl="0" w:tplc="E02C7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243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AE9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8EA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03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74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AA2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6C0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64F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2C7C03"/>
    <w:multiLevelType w:val="hybridMultilevel"/>
    <w:tmpl w:val="3BCEC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02CFE"/>
    <w:multiLevelType w:val="hybridMultilevel"/>
    <w:tmpl w:val="9C8AEB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3D48"/>
    <w:multiLevelType w:val="hybridMultilevel"/>
    <w:tmpl w:val="814CD28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3867F1"/>
    <w:multiLevelType w:val="hybridMultilevel"/>
    <w:tmpl w:val="C00652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52615E"/>
    <w:multiLevelType w:val="hybridMultilevel"/>
    <w:tmpl w:val="50F0970C"/>
    <w:lvl w:ilvl="0" w:tplc="37563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2A0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5C7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E03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FE1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B0B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C6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062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E60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A491F48"/>
    <w:multiLevelType w:val="hybridMultilevel"/>
    <w:tmpl w:val="9A3C8680"/>
    <w:lvl w:ilvl="0" w:tplc="60146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E1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E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CEB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569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B4E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6A5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EC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E48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831A6D"/>
    <w:multiLevelType w:val="hybridMultilevel"/>
    <w:tmpl w:val="203ABC98"/>
    <w:lvl w:ilvl="0" w:tplc="BF9EB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87904">
    <w:abstractNumId w:val="2"/>
  </w:num>
  <w:num w:numId="2" w16cid:durableId="1217087864">
    <w:abstractNumId w:val="11"/>
  </w:num>
  <w:num w:numId="3" w16cid:durableId="1050349169">
    <w:abstractNumId w:val="25"/>
  </w:num>
  <w:num w:numId="4" w16cid:durableId="1009987118">
    <w:abstractNumId w:val="19"/>
  </w:num>
  <w:num w:numId="5" w16cid:durableId="1889222329">
    <w:abstractNumId w:val="7"/>
  </w:num>
  <w:num w:numId="6" w16cid:durableId="250552687">
    <w:abstractNumId w:val="36"/>
  </w:num>
  <w:num w:numId="7" w16cid:durableId="966012004">
    <w:abstractNumId w:val="31"/>
  </w:num>
  <w:num w:numId="8" w16cid:durableId="668411886">
    <w:abstractNumId w:val="9"/>
  </w:num>
  <w:num w:numId="9" w16cid:durableId="301541812">
    <w:abstractNumId w:val="0"/>
  </w:num>
  <w:num w:numId="10" w16cid:durableId="1686252964">
    <w:abstractNumId w:val="20"/>
  </w:num>
  <w:num w:numId="11" w16cid:durableId="943728183">
    <w:abstractNumId w:val="10"/>
  </w:num>
  <w:num w:numId="12" w16cid:durableId="880702994">
    <w:abstractNumId w:val="13"/>
  </w:num>
  <w:num w:numId="13" w16cid:durableId="1744795165">
    <w:abstractNumId w:val="33"/>
  </w:num>
  <w:num w:numId="14" w16cid:durableId="2139445513">
    <w:abstractNumId w:val="30"/>
  </w:num>
  <w:num w:numId="15" w16cid:durableId="506407270">
    <w:abstractNumId w:val="26"/>
  </w:num>
  <w:num w:numId="16" w16cid:durableId="1152481887">
    <w:abstractNumId w:val="14"/>
  </w:num>
  <w:num w:numId="17" w16cid:durableId="186603147">
    <w:abstractNumId w:val="23"/>
  </w:num>
  <w:num w:numId="18" w16cid:durableId="191112341">
    <w:abstractNumId w:val="17"/>
  </w:num>
  <w:num w:numId="19" w16cid:durableId="122774801">
    <w:abstractNumId w:val="5"/>
  </w:num>
  <w:num w:numId="20" w16cid:durableId="610631057">
    <w:abstractNumId w:val="4"/>
  </w:num>
  <w:num w:numId="21" w16cid:durableId="1601332734">
    <w:abstractNumId w:val="6"/>
  </w:num>
  <w:num w:numId="22" w16cid:durableId="2035886513">
    <w:abstractNumId w:val="22"/>
  </w:num>
  <w:num w:numId="23" w16cid:durableId="298993654">
    <w:abstractNumId w:val="32"/>
  </w:num>
  <w:num w:numId="24" w16cid:durableId="204635385">
    <w:abstractNumId w:val="8"/>
  </w:num>
  <w:num w:numId="25" w16cid:durableId="1054699004">
    <w:abstractNumId w:val="27"/>
  </w:num>
  <w:num w:numId="26" w16cid:durableId="1121344422">
    <w:abstractNumId w:val="16"/>
  </w:num>
  <w:num w:numId="27" w16cid:durableId="86274119">
    <w:abstractNumId w:val="34"/>
  </w:num>
  <w:num w:numId="28" w16cid:durableId="415369535">
    <w:abstractNumId w:val="21"/>
  </w:num>
  <w:num w:numId="29" w16cid:durableId="1564021958">
    <w:abstractNumId w:val="28"/>
  </w:num>
  <w:num w:numId="30" w16cid:durableId="588387766">
    <w:abstractNumId w:val="15"/>
  </w:num>
  <w:num w:numId="31" w16cid:durableId="570696029">
    <w:abstractNumId w:val="35"/>
  </w:num>
  <w:num w:numId="32" w16cid:durableId="1197354481">
    <w:abstractNumId w:val="18"/>
  </w:num>
  <w:num w:numId="33" w16cid:durableId="1781875561">
    <w:abstractNumId w:val="24"/>
  </w:num>
  <w:num w:numId="34" w16cid:durableId="1923681287">
    <w:abstractNumId w:val="29"/>
  </w:num>
  <w:num w:numId="35" w16cid:durableId="2043820066">
    <w:abstractNumId w:val="12"/>
  </w:num>
  <w:num w:numId="36" w16cid:durableId="1561330520">
    <w:abstractNumId w:val="1"/>
  </w:num>
  <w:num w:numId="37" w16cid:durableId="2006398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52"/>
    <w:rsid w:val="00007757"/>
    <w:rsid w:val="00014608"/>
    <w:rsid w:val="000148D5"/>
    <w:rsid w:val="00014936"/>
    <w:rsid w:val="00025E14"/>
    <w:rsid w:val="0003626F"/>
    <w:rsid w:val="00051853"/>
    <w:rsid w:val="00077F8B"/>
    <w:rsid w:val="00083BAA"/>
    <w:rsid w:val="000C5443"/>
    <w:rsid w:val="000D4C75"/>
    <w:rsid w:val="000E70A6"/>
    <w:rsid w:val="00106113"/>
    <w:rsid w:val="0010680C"/>
    <w:rsid w:val="001451C7"/>
    <w:rsid w:val="00152B0B"/>
    <w:rsid w:val="001537AF"/>
    <w:rsid w:val="001549B8"/>
    <w:rsid w:val="001766D6"/>
    <w:rsid w:val="001770DF"/>
    <w:rsid w:val="001858A6"/>
    <w:rsid w:val="00192419"/>
    <w:rsid w:val="001A4604"/>
    <w:rsid w:val="001B7A2D"/>
    <w:rsid w:val="001C270D"/>
    <w:rsid w:val="001C6A21"/>
    <w:rsid w:val="001D0B5A"/>
    <w:rsid w:val="001D2E36"/>
    <w:rsid w:val="001D582E"/>
    <w:rsid w:val="001E2320"/>
    <w:rsid w:val="001E2B55"/>
    <w:rsid w:val="00214E28"/>
    <w:rsid w:val="00243053"/>
    <w:rsid w:val="00252DB3"/>
    <w:rsid w:val="002722C3"/>
    <w:rsid w:val="00274E8B"/>
    <w:rsid w:val="0028473A"/>
    <w:rsid w:val="002C7888"/>
    <w:rsid w:val="002D0959"/>
    <w:rsid w:val="003101B6"/>
    <w:rsid w:val="00310A97"/>
    <w:rsid w:val="003212D1"/>
    <w:rsid w:val="00323DC9"/>
    <w:rsid w:val="00323E96"/>
    <w:rsid w:val="00352B81"/>
    <w:rsid w:val="00361248"/>
    <w:rsid w:val="0038025A"/>
    <w:rsid w:val="00381A8D"/>
    <w:rsid w:val="00392987"/>
    <w:rsid w:val="00394757"/>
    <w:rsid w:val="003A0150"/>
    <w:rsid w:val="003C40A5"/>
    <w:rsid w:val="003D244C"/>
    <w:rsid w:val="003E24DF"/>
    <w:rsid w:val="003E3058"/>
    <w:rsid w:val="003E7381"/>
    <w:rsid w:val="003F61F5"/>
    <w:rsid w:val="0040087A"/>
    <w:rsid w:val="0041428F"/>
    <w:rsid w:val="00442C99"/>
    <w:rsid w:val="00446407"/>
    <w:rsid w:val="00451CFF"/>
    <w:rsid w:val="00475481"/>
    <w:rsid w:val="004774AE"/>
    <w:rsid w:val="00486E2B"/>
    <w:rsid w:val="0048718E"/>
    <w:rsid w:val="0049074D"/>
    <w:rsid w:val="004A2B0D"/>
    <w:rsid w:val="004A4226"/>
    <w:rsid w:val="004C21E7"/>
    <w:rsid w:val="004C5EB0"/>
    <w:rsid w:val="004D55F8"/>
    <w:rsid w:val="004F171D"/>
    <w:rsid w:val="00511142"/>
    <w:rsid w:val="00513437"/>
    <w:rsid w:val="005206CA"/>
    <w:rsid w:val="00521916"/>
    <w:rsid w:val="0054329C"/>
    <w:rsid w:val="005536B6"/>
    <w:rsid w:val="00556D60"/>
    <w:rsid w:val="00557306"/>
    <w:rsid w:val="005672AE"/>
    <w:rsid w:val="0057777D"/>
    <w:rsid w:val="00584168"/>
    <w:rsid w:val="00590CF3"/>
    <w:rsid w:val="005C2210"/>
    <w:rsid w:val="005C5C86"/>
    <w:rsid w:val="005D0052"/>
    <w:rsid w:val="005F5423"/>
    <w:rsid w:val="00603E51"/>
    <w:rsid w:val="00615018"/>
    <w:rsid w:val="0062123A"/>
    <w:rsid w:val="0063159F"/>
    <w:rsid w:val="00642EFB"/>
    <w:rsid w:val="00646A38"/>
    <w:rsid w:val="00646E75"/>
    <w:rsid w:val="00667760"/>
    <w:rsid w:val="006869BA"/>
    <w:rsid w:val="006A133D"/>
    <w:rsid w:val="006A7673"/>
    <w:rsid w:val="006D45EA"/>
    <w:rsid w:val="006F6F10"/>
    <w:rsid w:val="007110AB"/>
    <w:rsid w:val="00752F47"/>
    <w:rsid w:val="00783E79"/>
    <w:rsid w:val="007A1ED1"/>
    <w:rsid w:val="007B0747"/>
    <w:rsid w:val="007B5AE8"/>
    <w:rsid w:val="007B5FCC"/>
    <w:rsid w:val="007B6AD8"/>
    <w:rsid w:val="007C184E"/>
    <w:rsid w:val="007C70FF"/>
    <w:rsid w:val="007D7C03"/>
    <w:rsid w:val="007E1586"/>
    <w:rsid w:val="007F0F17"/>
    <w:rsid w:val="007F5192"/>
    <w:rsid w:val="00860BB2"/>
    <w:rsid w:val="00890504"/>
    <w:rsid w:val="008906C1"/>
    <w:rsid w:val="00892B77"/>
    <w:rsid w:val="008933B4"/>
    <w:rsid w:val="008D1BC4"/>
    <w:rsid w:val="008E7551"/>
    <w:rsid w:val="008F2CB7"/>
    <w:rsid w:val="00903D3E"/>
    <w:rsid w:val="00935EF1"/>
    <w:rsid w:val="009369B8"/>
    <w:rsid w:val="00937BAE"/>
    <w:rsid w:val="00942EC7"/>
    <w:rsid w:val="009568D5"/>
    <w:rsid w:val="0096419D"/>
    <w:rsid w:val="00987860"/>
    <w:rsid w:val="009943BD"/>
    <w:rsid w:val="009A51C6"/>
    <w:rsid w:val="009C5B8A"/>
    <w:rsid w:val="009D1F05"/>
    <w:rsid w:val="009E5974"/>
    <w:rsid w:val="009F114A"/>
    <w:rsid w:val="009F6646"/>
    <w:rsid w:val="00A24378"/>
    <w:rsid w:val="00A26FE7"/>
    <w:rsid w:val="00A3229A"/>
    <w:rsid w:val="00A4704B"/>
    <w:rsid w:val="00A66B18"/>
    <w:rsid w:val="00A6783B"/>
    <w:rsid w:val="00A9639F"/>
    <w:rsid w:val="00A96CF8"/>
    <w:rsid w:val="00AA089B"/>
    <w:rsid w:val="00AA3B36"/>
    <w:rsid w:val="00AB6ED4"/>
    <w:rsid w:val="00AE1388"/>
    <w:rsid w:val="00AE460F"/>
    <w:rsid w:val="00AF1623"/>
    <w:rsid w:val="00AF3982"/>
    <w:rsid w:val="00AF3997"/>
    <w:rsid w:val="00B0201B"/>
    <w:rsid w:val="00B50294"/>
    <w:rsid w:val="00B57D6E"/>
    <w:rsid w:val="00B6271C"/>
    <w:rsid w:val="00B86397"/>
    <w:rsid w:val="00BA3B00"/>
    <w:rsid w:val="00BB638C"/>
    <w:rsid w:val="00BB7134"/>
    <w:rsid w:val="00C04726"/>
    <w:rsid w:val="00C07AE1"/>
    <w:rsid w:val="00C104CC"/>
    <w:rsid w:val="00C1682D"/>
    <w:rsid w:val="00C27B16"/>
    <w:rsid w:val="00C50FC9"/>
    <w:rsid w:val="00C623CB"/>
    <w:rsid w:val="00C65950"/>
    <w:rsid w:val="00C701F7"/>
    <w:rsid w:val="00C70786"/>
    <w:rsid w:val="00C928C4"/>
    <w:rsid w:val="00CA43D3"/>
    <w:rsid w:val="00CD1DDC"/>
    <w:rsid w:val="00CE18F0"/>
    <w:rsid w:val="00CF2770"/>
    <w:rsid w:val="00D10958"/>
    <w:rsid w:val="00D11036"/>
    <w:rsid w:val="00D32B5C"/>
    <w:rsid w:val="00D66593"/>
    <w:rsid w:val="00D80652"/>
    <w:rsid w:val="00D9204B"/>
    <w:rsid w:val="00DA09C0"/>
    <w:rsid w:val="00DA33A9"/>
    <w:rsid w:val="00DA71F1"/>
    <w:rsid w:val="00DC08CF"/>
    <w:rsid w:val="00DE6DA2"/>
    <w:rsid w:val="00DE7362"/>
    <w:rsid w:val="00DF06D2"/>
    <w:rsid w:val="00DF2D30"/>
    <w:rsid w:val="00E0527B"/>
    <w:rsid w:val="00E062F7"/>
    <w:rsid w:val="00E15532"/>
    <w:rsid w:val="00E16644"/>
    <w:rsid w:val="00E21D19"/>
    <w:rsid w:val="00E22382"/>
    <w:rsid w:val="00E2760C"/>
    <w:rsid w:val="00E361CE"/>
    <w:rsid w:val="00E4786A"/>
    <w:rsid w:val="00E5088F"/>
    <w:rsid w:val="00E55D74"/>
    <w:rsid w:val="00E6540C"/>
    <w:rsid w:val="00E6757A"/>
    <w:rsid w:val="00E67CB9"/>
    <w:rsid w:val="00E81E2A"/>
    <w:rsid w:val="00E904B4"/>
    <w:rsid w:val="00EC2946"/>
    <w:rsid w:val="00ED0988"/>
    <w:rsid w:val="00ED6A4D"/>
    <w:rsid w:val="00EE0952"/>
    <w:rsid w:val="00EF3DC0"/>
    <w:rsid w:val="00F038EE"/>
    <w:rsid w:val="00F16CC7"/>
    <w:rsid w:val="00F233EE"/>
    <w:rsid w:val="00F32539"/>
    <w:rsid w:val="00F4300A"/>
    <w:rsid w:val="00F65642"/>
    <w:rsid w:val="00F92401"/>
    <w:rsid w:val="00FE0F43"/>
    <w:rsid w:val="00FF11B7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E0B9C"/>
  <w14:defaultImageDpi w14:val="32767"/>
  <w15:chartTrackingRefBased/>
  <w15:docId w15:val="{E2536B15-C9C8-49BA-88FE-5187F96E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DefaultParagraphFont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451CFF"/>
    <w:pPr>
      <w:contextualSpacing/>
    </w:pPr>
  </w:style>
  <w:style w:type="table" w:styleId="TableGrid">
    <w:name w:val="Table Grid"/>
    <w:basedOn w:val="TableNormal"/>
    <w:uiPriority w:val="39"/>
    <w:rsid w:val="00E1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878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GridTable3-Accent2">
    <w:name w:val="Grid Table 3 Accent 2"/>
    <w:basedOn w:val="TableNormal"/>
    <w:uiPriority w:val="48"/>
    <w:rsid w:val="00C27B16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777D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5777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6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78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2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9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7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3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0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%20Tezva\AppData\Roaming\Microsoft\Template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63E2C5-983E-418C-9DC4-BB5173F7AC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12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ing. vanesa tenopala zavala</vt:lpstr>
      <vt:lpstr>ing. vanesa tenopala zavala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vanesa tenopala zavala</dc:title>
  <dc:subject/>
  <dc:creator/>
  <cp:keywords/>
  <dc:description/>
  <cp:lastModifiedBy>Isaac Brandon Martínez Ramírez</cp:lastModifiedBy>
  <cp:revision>3</cp:revision>
  <dcterms:created xsi:type="dcterms:W3CDTF">2025-02-02T00:50:00Z</dcterms:created>
  <dcterms:modified xsi:type="dcterms:W3CDTF">2025-02-02T01:04:00Z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